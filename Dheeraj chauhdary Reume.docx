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3B" w:rsidRDefault="008D493B">
      <w:pPr>
        <w:spacing w:after="0"/>
        <w:rPr>
          <w:rFonts w:cs="Arial"/>
        </w:rPr>
      </w:pPr>
    </w:p>
    <w:p w:rsidR="004E37EF" w:rsidRDefault="004E37EF">
      <w:pPr>
        <w:spacing w:after="0"/>
        <w:rPr>
          <w:rFonts w:cs="Arial"/>
        </w:rPr>
      </w:pPr>
    </w:p>
    <w:p w:rsidR="008D493B" w:rsidRDefault="001D6012">
      <w:pPr>
        <w:spacing w:after="0"/>
        <w:rPr>
          <w:rFonts w:cs="Arial"/>
        </w:rPr>
      </w:pPr>
      <w:r>
        <w:rPr>
          <w:rFonts w:cs="Arial"/>
        </w:rPr>
        <w:t>Dheeraj</w:t>
      </w:r>
      <w:r w:rsidR="0058379C">
        <w:rPr>
          <w:rFonts w:cs="Arial"/>
        </w:rPr>
        <w:t xml:space="preserve"> </w:t>
      </w:r>
      <w:r w:rsidR="003C61C8">
        <w:rPr>
          <w:rFonts w:cs="Arial"/>
        </w:rPr>
        <w:t xml:space="preserve"> </w:t>
      </w:r>
      <w:r>
        <w:rPr>
          <w:rFonts w:cs="Arial"/>
        </w:rPr>
        <w:t>Vasudeo</w:t>
      </w:r>
      <w:r w:rsidR="0058379C">
        <w:rPr>
          <w:rFonts w:cs="Arial"/>
        </w:rPr>
        <w:t xml:space="preserve"> </w:t>
      </w:r>
      <w:r w:rsidR="003C61C8">
        <w:rPr>
          <w:rFonts w:cs="Arial"/>
        </w:rPr>
        <w:t xml:space="preserve"> </w:t>
      </w:r>
      <w:r>
        <w:rPr>
          <w:rFonts w:cs="Arial"/>
        </w:rPr>
        <w:t>Chaudhary</w:t>
      </w:r>
      <w:r>
        <w:rPr>
          <w:rFonts w:cs="Arial"/>
        </w:rPr>
        <w:tab/>
      </w:r>
      <w:r>
        <w:rPr>
          <w:rFonts w:cs="Arial"/>
        </w:rPr>
        <w:tab/>
      </w:r>
    </w:p>
    <w:p w:rsidR="008D493B" w:rsidRDefault="001D6012">
      <w:pPr>
        <w:spacing w:after="0"/>
        <w:rPr>
          <w:rFonts w:cs="Arial"/>
        </w:rPr>
      </w:pPr>
      <w:r>
        <w:rPr>
          <w:rFonts w:cs="Arial"/>
        </w:rPr>
        <w:sym w:font="Wingdings" w:char="0028"/>
      </w:r>
      <w:r>
        <w:rPr>
          <w:rFonts w:cs="Arial"/>
        </w:rPr>
        <w:t>+91 {9422329039}</w:t>
      </w:r>
    </w:p>
    <w:p w:rsidR="008D493B" w:rsidRDefault="001D6012">
      <w:pPr>
        <w:spacing w:after="0"/>
        <w:rPr>
          <w:rFonts w:cs="Arial"/>
          <w:lang w:val="fr-FR"/>
        </w:rPr>
      </w:pPr>
      <w:r>
        <w:rPr>
          <w:rFonts w:cs="Arial"/>
          <w:b/>
          <w:lang w:val="fr-FR"/>
        </w:rPr>
        <w:t>E</w:t>
      </w:r>
      <w:r>
        <w:rPr>
          <w:rFonts w:cs="Arial"/>
          <w:lang w:val="fr-FR"/>
        </w:rPr>
        <w:t xml:space="preserve">mail: </w:t>
      </w:r>
      <w:hyperlink r:id="rId8" w:history="1">
        <w:r>
          <w:rPr>
            <w:rStyle w:val="Hyperlink"/>
            <w:rFonts w:cs="Arial"/>
            <w:lang w:val="fr-FR"/>
          </w:rPr>
          <w:t>dheeraj.chaudhary2386@gmail.com</w:t>
        </w:r>
      </w:hyperlink>
    </w:p>
    <w:p w:rsidR="008D493B" w:rsidRDefault="008D493B">
      <w:pPr>
        <w:pBdr>
          <w:bottom w:val="single" w:sz="12" w:space="1" w:color="auto"/>
        </w:pBdr>
        <w:spacing w:after="0"/>
        <w:rPr>
          <w:rFonts w:cs="Arial"/>
        </w:rPr>
      </w:pPr>
    </w:p>
    <w:p w:rsidR="0058379C" w:rsidRDefault="0058379C">
      <w:pPr>
        <w:spacing w:line="240" w:lineRule="atLeast"/>
        <w:jc w:val="both"/>
        <w:rPr>
          <w:rFonts w:cs="Arial"/>
          <w:b/>
          <w:u w:val="single"/>
          <w:lang w:val="en-GB"/>
        </w:rPr>
      </w:pPr>
    </w:p>
    <w:p w:rsidR="008D493B" w:rsidRDefault="001D6012">
      <w:pPr>
        <w:spacing w:line="240" w:lineRule="atLeast"/>
        <w:jc w:val="both"/>
        <w:rPr>
          <w:rFonts w:cs="Arial"/>
          <w:b/>
          <w:u w:val="single"/>
          <w:lang w:val="en-GB"/>
        </w:rPr>
      </w:pPr>
      <w:r>
        <w:rPr>
          <w:rFonts w:cs="Arial"/>
          <w:b/>
          <w:u w:val="single"/>
          <w:lang w:val="en-GB"/>
        </w:rPr>
        <w:t>PROFFESSIONAL OBJECTIVE:</w:t>
      </w:r>
    </w:p>
    <w:p w:rsidR="008D493B" w:rsidRDefault="001D6012">
      <w:pPr>
        <w:spacing w:line="240" w:lineRule="atLeast"/>
        <w:jc w:val="both"/>
        <w:rPr>
          <w:rFonts w:cs="Arial"/>
          <w:lang w:val="en-GB"/>
        </w:rPr>
      </w:pPr>
      <w:r>
        <w:rPr>
          <w:rFonts w:cs="Arial"/>
          <w:lang w:val="en-GB"/>
        </w:rPr>
        <w:t>To be a part of any organisation where my competence and potential is utilised to the maximum in assisting the organisation to achieve its corporate objective and enable myself to grow professionally and look forward to a satisfying and rewarding career.</w:t>
      </w:r>
    </w:p>
    <w:p w:rsidR="00B321C3" w:rsidRDefault="00B321C3" w:rsidP="00B321C3">
      <w:pPr>
        <w:spacing w:line="240" w:lineRule="atLeast"/>
        <w:jc w:val="both"/>
        <w:rPr>
          <w:rFonts w:ascii="Cambria"/>
          <w:b/>
          <w:u w:val="single"/>
          <w:lang w:val="en-GB"/>
        </w:rPr>
      </w:pPr>
      <w:r>
        <w:rPr>
          <w:rFonts w:ascii="Cambria"/>
          <w:b/>
          <w:u w:val="single"/>
          <w:lang w:val="en-GB"/>
        </w:rPr>
        <w:t>EXPERIENCE:</w:t>
      </w:r>
    </w:p>
    <w:p w:rsidR="00B321C3" w:rsidRDefault="00B321C3" w:rsidP="00B321C3">
      <w:pPr>
        <w:jc w:val="both"/>
      </w:pPr>
      <w:r>
        <w:rPr>
          <w:b/>
        </w:rPr>
        <w:t>Organization- Authbridge Research Services Private ltd</w:t>
      </w:r>
    </w:p>
    <w:p w:rsidR="00B321C3" w:rsidRDefault="00B321C3" w:rsidP="00B321C3">
      <w:pPr>
        <w:jc w:val="both"/>
      </w:pPr>
      <w:r>
        <w:rPr>
          <w:b/>
        </w:rPr>
        <w:t>Department</w:t>
      </w:r>
      <w:r>
        <w:rPr>
          <w:b/>
        </w:rPr>
        <w:t>–</w:t>
      </w:r>
      <w:r w:rsidR="003C3522">
        <w:rPr>
          <w:b/>
        </w:rPr>
        <w:t xml:space="preserve"> Cli</w:t>
      </w:r>
      <w:r w:rsidR="003B5003">
        <w:rPr>
          <w:b/>
        </w:rPr>
        <w:t>ent Servicing (Birlasoft, Hinj</w:t>
      </w:r>
      <w:r w:rsidR="004E37EF">
        <w:rPr>
          <w:b/>
        </w:rPr>
        <w:t>e</w:t>
      </w:r>
      <w:r w:rsidR="003B5003">
        <w:rPr>
          <w:b/>
        </w:rPr>
        <w:t>wade, Phase-1)</w:t>
      </w:r>
    </w:p>
    <w:p w:rsidR="00B321C3" w:rsidRDefault="00B321C3" w:rsidP="00B321C3">
      <w:pPr>
        <w:jc w:val="both"/>
      </w:pPr>
      <w:r>
        <w:rPr>
          <w:b/>
        </w:rPr>
        <w:t>Designation</w:t>
      </w:r>
      <w:r>
        <w:rPr>
          <w:b/>
        </w:rPr>
        <w:t>–</w:t>
      </w:r>
      <w:r w:rsidR="003B5003">
        <w:rPr>
          <w:b/>
        </w:rPr>
        <w:t xml:space="preserve"> </w:t>
      </w:r>
      <w:r w:rsidR="003C61C8">
        <w:rPr>
          <w:b/>
        </w:rPr>
        <w:t>Associate (</w:t>
      </w:r>
      <w:r w:rsidR="003B5003">
        <w:rPr>
          <w:b/>
        </w:rPr>
        <w:t>Background Verification Check</w:t>
      </w:r>
      <w:r w:rsidR="003C61C8">
        <w:rPr>
          <w:b/>
        </w:rPr>
        <w:t>)</w:t>
      </w:r>
      <w:r w:rsidR="003B5003">
        <w:rPr>
          <w:b/>
        </w:rPr>
        <w:tab/>
      </w:r>
    </w:p>
    <w:p w:rsidR="00B321C3" w:rsidRPr="003C61C8" w:rsidRDefault="00B321C3" w:rsidP="00B321C3">
      <w:pPr>
        <w:jc w:val="both"/>
        <w:rPr>
          <w:b/>
        </w:rPr>
      </w:pPr>
      <w:r>
        <w:rPr>
          <w:b/>
        </w:rPr>
        <w:t>Duration</w:t>
      </w:r>
      <w:r>
        <w:t>–</w:t>
      </w:r>
      <w:r w:rsidR="003B5003">
        <w:t xml:space="preserve"> </w:t>
      </w:r>
      <w:r w:rsidR="003B5003" w:rsidRPr="003C61C8">
        <w:rPr>
          <w:b/>
        </w:rPr>
        <w:t>19</w:t>
      </w:r>
      <w:r w:rsidR="003B5003" w:rsidRPr="003C61C8">
        <w:rPr>
          <w:b/>
          <w:vertAlign w:val="superscript"/>
        </w:rPr>
        <w:t>th</w:t>
      </w:r>
      <w:r w:rsidR="003B5003" w:rsidRPr="003C61C8">
        <w:rPr>
          <w:b/>
        </w:rPr>
        <w:t xml:space="preserve"> Nov 19 to 27</w:t>
      </w:r>
      <w:r w:rsidR="003B5003" w:rsidRPr="003C61C8">
        <w:rPr>
          <w:b/>
          <w:vertAlign w:val="superscript"/>
        </w:rPr>
        <w:t>th</w:t>
      </w:r>
      <w:r w:rsidR="003B5003" w:rsidRPr="003C61C8">
        <w:rPr>
          <w:b/>
        </w:rPr>
        <w:t xml:space="preserve"> May 2020</w:t>
      </w:r>
    </w:p>
    <w:p w:rsidR="003B5003" w:rsidRDefault="003B5003" w:rsidP="003B5003">
      <w:pPr>
        <w:jc w:val="both"/>
      </w:pPr>
      <w:r>
        <w:rPr>
          <w:rFonts w:cs="Arial"/>
          <w:u w:val="single"/>
        </w:rPr>
        <w:t>Responsibilities:</w:t>
      </w:r>
    </w:p>
    <w:p w:rsidR="00D46A48" w:rsidRPr="00D46A48" w:rsidRDefault="00D46A48" w:rsidP="00D46A48">
      <w:pPr>
        <w:pStyle w:val="ListParagraph"/>
        <w:numPr>
          <w:ilvl w:val="0"/>
          <w:numId w:val="26"/>
        </w:numPr>
        <w:jc w:val="both"/>
        <w:rPr>
          <w:b/>
        </w:rPr>
      </w:pPr>
      <w:r>
        <w:rPr>
          <w:rFonts w:ascii="Arial" w:hAnsi="Arial" w:cs="Arial"/>
          <w:sz w:val="21"/>
          <w:szCs w:val="21"/>
          <w:shd w:val="clear" w:color="auto" w:fill="FFFFFF"/>
        </w:rPr>
        <w:t>Identify and initiate the verification procedure as per the company guidelines</w:t>
      </w:r>
      <w:r>
        <w:rPr>
          <w:b/>
        </w:rPr>
        <w:t xml:space="preserve"> </w:t>
      </w:r>
    </w:p>
    <w:p w:rsidR="003B5003" w:rsidRPr="00D46A48" w:rsidRDefault="003B5003" w:rsidP="003B5003">
      <w:pPr>
        <w:pStyle w:val="ListParagraph"/>
        <w:numPr>
          <w:ilvl w:val="0"/>
          <w:numId w:val="26"/>
        </w:numPr>
        <w:jc w:val="both"/>
      </w:pPr>
      <w:r w:rsidRPr="00D46A48">
        <w:t>Conduct Ad</w:t>
      </w:r>
      <w:r w:rsidR="00A42FFB" w:rsidRPr="00D46A48">
        <w:t xml:space="preserve">dress </w:t>
      </w:r>
      <w:r w:rsidR="004E37EF" w:rsidRPr="00D46A48">
        <w:t>Verification</w:t>
      </w:r>
      <w:r w:rsidR="00A42FFB" w:rsidRPr="00D46A48">
        <w:t>, Educational Check, Employment and Company Check</w:t>
      </w:r>
    </w:p>
    <w:p w:rsidR="00D46A48" w:rsidRPr="00D46A48" w:rsidRDefault="00D46A48" w:rsidP="00D46A48">
      <w:pPr>
        <w:pStyle w:val="ListParagraph"/>
        <w:numPr>
          <w:ilvl w:val="0"/>
          <w:numId w:val="26"/>
        </w:numPr>
        <w:jc w:val="both"/>
        <w:rPr>
          <w:b/>
        </w:rPr>
      </w:pPr>
      <w:r>
        <w:rPr>
          <w:rFonts w:ascii="Arial" w:hAnsi="Arial" w:cs="Arial"/>
          <w:sz w:val="21"/>
          <w:szCs w:val="21"/>
          <w:shd w:val="clear" w:color="auto" w:fill="FFFFFF"/>
        </w:rPr>
        <w:t>Follow-up on call or through Email with Employee for Required Document as per Requirement for verification Process</w:t>
      </w:r>
    </w:p>
    <w:p w:rsidR="00A42FFB" w:rsidRPr="00D46A48" w:rsidRDefault="003C61C8" w:rsidP="003B5003">
      <w:pPr>
        <w:pStyle w:val="ListParagraph"/>
        <w:numPr>
          <w:ilvl w:val="0"/>
          <w:numId w:val="26"/>
        </w:numPr>
        <w:jc w:val="both"/>
      </w:pPr>
      <w:r w:rsidRPr="00D46A48">
        <w:t xml:space="preserve">Collecting Documents of Employee </w:t>
      </w:r>
      <w:r w:rsidR="00A42FFB" w:rsidRPr="00D46A48">
        <w:t xml:space="preserve"> Sitting At Client Location.</w:t>
      </w:r>
    </w:p>
    <w:p w:rsidR="003C61C8" w:rsidRPr="00D46A48" w:rsidRDefault="00A42FFB" w:rsidP="00D46A48">
      <w:pPr>
        <w:pStyle w:val="ListParagraph"/>
        <w:numPr>
          <w:ilvl w:val="0"/>
          <w:numId w:val="26"/>
        </w:numPr>
        <w:jc w:val="both"/>
      </w:pPr>
      <w:r w:rsidRPr="00D46A48">
        <w:t xml:space="preserve">Clearing </w:t>
      </w:r>
      <w:r w:rsidR="003C61C8" w:rsidRPr="00D46A48">
        <w:t>Insufficiencies</w:t>
      </w:r>
      <w:r w:rsidRPr="00D46A48">
        <w:t xml:space="preserve"> and Sign Off Cases</w:t>
      </w:r>
      <w:r w:rsidR="00E82C0D" w:rsidRPr="00D46A48">
        <w:t xml:space="preserve"> .</w:t>
      </w:r>
    </w:p>
    <w:p w:rsidR="00E82C0D" w:rsidRPr="003B5003" w:rsidRDefault="00D46A48" w:rsidP="003B5003">
      <w:pPr>
        <w:pStyle w:val="ListParagraph"/>
        <w:numPr>
          <w:ilvl w:val="0"/>
          <w:numId w:val="26"/>
        </w:numPr>
        <w:jc w:val="both"/>
        <w:rPr>
          <w:b/>
        </w:rPr>
      </w:pPr>
      <w:r>
        <w:rPr>
          <w:rFonts w:ascii="Arial" w:hAnsi="Arial" w:cs="Arial"/>
          <w:sz w:val="21"/>
          <w:szCs w:val="21"/>
          <w:shd w:val="clear" w:color="auto" w:fill="FFFFFF"/>
        </w:rPr>
        <w:t>Regular updating of internal database..</w:t>
      </w:r>
    </w:p>
    <w:p w:rsidR="008D493B" w:rsidRDefault="001D6012">
      <w:pPr>
        <w:spacing w:line="240" w:lineRule="atLeast"/>
        <w:jc w:val="both"/>
        <w:rPr>
          <w:rFonts w:ascii="Cambria"/>
          <w:b/>
          <w:u w:val="single"/>
          <w:lang w:val="en-GB"/>
        </w:rPr>
      </w:pPr>
      <w:r>
        <w:rPr>
          <w:rFonts w:ascii="Cambria"/>
          <w:b/>
          <w:u w:val="single"/>
          <w:lang w:val="en-GB"/>
        </w:rPr>
        <w:t>EXPERIENCE:</w:t>
      </w:r>
    </w:p>
    <w:p w:rsidR="008D493B" w:rsidRDefault="001D6012">
      <w:pPr>
        <w:jc w:val="both"/>
      </w:pPr>
      <w:r>
        <w:rPr>
          <w:b/>
        </w:rPr>
        <w:t>Organization-CRP RISK MANAGEMENT PVT LTD</w:t>
      </w:r>
    </w:p>
    <w:p w:rsidR="008D493B" w:rsidRDefault="001D6012">
      <w:pPr>
        <w:jc w:val="both"/>
      </w:pPr>
      <w:r>
        <w:rPr>
          <w:b/>
        </w:rPr>
        <w:t>Department</w:t>
      </w:r>
      <w:r>
        <w:rPr>
          <w:b/>
        </w:rPr>
        <w:t>–</w:t>
      </w:r>
      <w:r>
        <w:rPr>
          <w:b/>
        </w:rPr>
        <w:t>OPERATIONSANDPORTFOLIO</w:t>
      </w:r>
    </w:p>
    <w:p w:rsidR="008D493B" w:rsidRDefault="001D6012">
      <w:pPr>
        <w:jc w:val="both"/>
      </w:pPr>
      <w:r>
        <w:rPr>
          <w:b/>
        </w:rPr>
        <w:t>Designation</w:t>
      </w:r>
      <w:r>
        <w:rPr>
          <w:b/>
        </w:rPr>
        <w:t>–</w:t>
      </w:r>
      <w:r>
        <w:rPr>
          <w:b/>
        </w:rPr>
        <w:t>FIELD</w:t>
      </w:r>
      <w:r w:rsidR="004E37EF">
        <w:rPr>
          <w:b/>
        </w:rPr>
        <w:t xml:space="preserve"> </w:t>
      </w:r>
      <w:r>
        <w:rPr>
          <w:b/>
        </w:rPr>
        <w:t>VERIFICATION EXECUTIVE</w:t>
      </w:r>
    </w:p>
    <w:p w:rsidR="008D493B" w:rsidRDefault="001D6012">
      <w:pPr>
        <w:jc w:val="both"/>
        <w:rPr>
          <w:b/>
        </w:rPr>
      </w:pPr>
      <w:r>
        <w:rPr>
          <w:b/>
        </w:rPr>
        <w:t>Duration</w:t>
      </w:r>
      <w:r>
        <w:t>–</w:t>
      </w:r>
      <w:r>
        <w:rPr>
          <w:b/>
          <w:bCs/>
        </w:rPr>
        <w:t>JUNE 2019</w:t>
      </w:r>
      <w:r w:rsidR="00B321C3">
        <w:rPr>
          <w:b/>
        </w:rPr>
        <w:t xml:space="preserve"> to OCTOBER 2019</w:t>
      </w:r>
    </w:p>
    <w:p w:rsidR="008D493B" w:rsidRDefault="001D6012">
      <w:pPr>
        <w:jc w:val="both"/>
      </w:pPr>
      <w:r>
        <w:rPr>
          <w:rFonts w:cs="Arial"/>
          <w:u w:val="single"/>
        </w:rPr>
        <w:t>Responsibilities:</w:t>
      </w:r>
    </w:p>
    <w:p w:rsidR="008D493B" w:rsidRDefault="001D6012" w:rsidP="004E37EF">
      <w:pPr>
        <w:pStyle w:val="ListParagraph"/>
        <w:numPr>
          <w:ilvl w:val="0"/>
          <w:numId w:val="1"/>
        </w:numPr>
        <w:tabs>
          <w:tab w:val="left" w:pos="720"/>
        </w:tabs>
        <w:spacing w:after="0" w:line="240" w:lineRule="auto"/>
      </w:pPr>
      <w:r>
        <w:t>Conduct</w:t>
      </w:r>
      <w:r w:rsidR="004E37EF">
        <w:t xml:space="preserve"> </w:t>
      </w:r>
      <w:r>
        <w:t>the</w:t>
      </w:r>
      <w:r w:rsidR="004E37EF">
        <w:t xml:space="preserve"> </w:t>
      </w:r>
      <w:r>
        <w:t>home</w:t>
      </w:r>
      <w:r w:rsidR="004E37EF">
        <w:t xml:space="preserve"> </w:t>
      </w:r>
      <w:r>
        <w:t>verification, Employe</w:t>
      </w:r>
      <w:r w:rsidR="004E37EF">
        <w:t>e</w:t>
      </w:r>
      <w:r>
        <w:t xml:space="preserve"> Verification, Insurance Verification</w:t>
      </w:r>
      <w:r w:rsidR="00B321C3">
        <w:t xml:space="preserve"> </w:t>
      </w:r>
      <w:r>
        <w:t>the</w:t>
      </w:r>
      <w:r w:rsidR="004E37EF">
        <w:t xml:space="preserve"> </w:t>
      </w:r>
      <w:r>
        <w:t>moment</w:t>
      </w:r>
      <w:r w:rsidR="00B321C3">
        <w:t xml:space="preserve"> </w:t>
      </w:r>
      <w:r>
        <w:t>a</w:t>
      </w:r>
      <w:r w:rsidR="00B321C3">
        <w:t xml:space="preserve"> </w:t>
      </w:r>
      <w:r>
        <w:t>case</w:t>
      </w:r>
      <w:r w:rsidR="004E37EF">
        <w:t xml:space="preserve"> </w:t>
      </w:r>
      <w:r>
        <w:t>gets</w:t>
      </w:r>
      <w:r w:rsidR="004E37EF">
        <w:t xml:space="preserve"> </w:t>
      </w:r>
      <w:r>
        <w:t>assigned.</w:t>
      </w:r>
    </w:p>
    <w:p w:rsidR="008D493B" w:rsidRDefault="001D6012" w:rsidP="004E37EF">
      <w:pPr>
        <w:pStyle w:val="ListParagraph"/>
        <w:numPr>
          <w:ilvl w:val="0"/>
          <w:numId w:val="21"/>
        </w:numPr>
        <w:tabs>
          <w:tab w:val="left" w:pos="720"/>
        </w:tabs>
        <w:spacing w:after="0" w:line="240" w:lineRule="auto"/>
        <w:jc w:val="both"/>
      </w:pPr>
      <w:r>
        <w:t>Complete</w:t>
      </w:r>
      <w:r w:rsidR="004E37EF">
        <w:t xml:space="preserve"> </w:t>
      </w:r>
      <w:r>
        <w:t>the</w:t>
      </w:r>
      <w:r w:rsidR="004E37EF">
        <w:t xml:space="preserve"> </w:t>
      </w:r>
      <w:r>
        <w:t>Verification</w:t>
      </w:r>
      <w:r w:rsidR="004E37EF">
        <w:t xml:space="preserve"> </w:t>
      </w:r>
      <w:r>
        <w:t>on</w:t>
      </w:r>
      <w:r w:rsidR="004E37EF">
        <w:t xml:space="preserve"> </w:t>
      </w:r>
      <w:r>
        <w:t>time</w:t>
      </w:r>
      <w:r w:rsidR="004E37EF">
        <w:t xml:space="preserve"> </w:t>
      </w:r>
      <w:r>
        <w:t>with</w:t>
      </w:r>
      <w:r w:rsidR="004E37EF">
        <w:t xml:space="preserve"> </w:t>
      </w:r>
      <w:r>
        <w:t>no</w:t>
      </w:r>
      <w:r w:rsidR="004E37EF">
        <w:t xml:space="preserve"> </w:t>
      </w:r>
      <w:r>
        <w:t>delays.</w:t>
      </w:r>
    </w:p>
    <w:p w:rsidR="008D493B" w:rsidRDefault="001D6012" w:rsidP="004E37EF">
      <w:pPr>
        <w:pStyle w:val="ListParagraph"/>
        <w:numPr>
          <w:ilvl w:val="0"/>
          <w:numId w:val="22"/>
        </w:numPr>
        <w:tabs>
          <w:tab w:val="left" w:pos="720"/>
        </w:tabs>
        <w:spacing w:after="0" w:line="240" w:lineRule="auto"/>
        <w:jc w:val="both"/>
      </w:pPr>
      <w:r>
        <w:t>Document</w:t>
      </w:r>
      <w:r w:rsidR="004E37EF">
        <w:t xml:space="preserve"> </w:t>
      </w:r>
      <w:r>
        <w:t>observation</w:t>
      </w:r>
      <w:r w:rsidR="004E37EF">
        <w:t xml:space="preserve"> </w:t>
      </w:r>
      <w:r>
        <w:t>while</w:t>
      </w:r>
      <w:r w:rsidR="004E37EF">
        <w:t xml:space="preserve"> </w:t>
      </w:r>
      <w:r>
        <w:t>conducting</w:t>
      </w:r>
      <w:r w:rsidR="004E37EF">
        <w:t xml:space="preserve"> </w:t>
      </w:r>
      <w:r>
        <w:t>the</w:t>
      </w:r>
      <w:r w:rsidR="004E37EF">
        <w:t xml:space="preserve"> </w:t>
      </w:r>
      <w:r>
        <w:t>verification.</w:t>
      </w:r>
    </w:p>
    <w:p w:rsidR="008D493B" w:rsidRDefault="001D6012" w:rsidP="004E37EF">
      <w:pPr>
        <w:pStyle w:val="ListParagraph"/>
        <w:numPr>
          <w:ilvl w:val="0"/>
          <w:numId w:val="23"/>
        </w:numPr>
        <w:tabs>
          <w:tab w:val="left" w:pos="720"/>
        </w:tabs>
        <w:spacing w:after="0" w:line="240" w:lineRule="auto"/>
        <w:jc w:val="both"/>
      </w:pPr>
      <w:r>
        <w:t>Being</w:t>
      </w:r>
      <w:r w:rsidR="004E37EF">
        <w:t xml:space="preserve"> </w:t>
      </w:r>
      <w:r>
        <w:t>objective</w:t>
      </w:r>
      <w:r w:rsidR="004E37EF">
        <w:t xml:space="preserve"> </w:t>
      </w:r>
      <w:r>
        <w:t>While</w:t>
      </w:r>
      <w:r w:rsidR="004E37EF">
        <w:t xml:space="preserve"> </w:t>
      </w:r>
      <w:r>
        <w:t>marking</w:t>
      </w:r>
      <w:r w:rsidR="004E37EF">
        <w:t xml:space="preserve"> </w:t>
      </w:r>
      <w:r>
        <w:t>the</w:t>
      </w:r>
      <w:r w:rsidR="004E37EF">
        <w:t xml:space="preserve"> </w:t>
      </w:r>
      <w:r>
        <w:t>result</w:t>
      </w:r>
      <w:r w:rsidR="004E37EF">
        <w:t xml:space="preserve"> </w:t>
      </w:r>
      <w:r>
        <w:t>with</w:t>
      </w:r>
      <w:r w:rsidR="004E37EF">
        <w:t xml:space="preserve"> </w:t>
      </w:r>
      <w:r>
        <w:t>no</w:t>
      </w:r>
      <w:r w:rsidR="004E37EF">
        <w:t xml:space="preserve"> </w:t>
      </w:r>
      <w:r>
        <w:t>prejudice</w:t>
      </w:r>
      <w:r w:rsidR="004E37EF">
        <w:t xml:space="preserve"> </w:t>
      </w:r>
      <w:r>
        <w:t>or</w:t>
      </w:r>
      <w:r w:rsidR="004E37EF">
        <w:t xml:space="preserve"> personal bias.</w:t>
      </w:r>
    </w:p>
    <w:p w:rsidR="004E37EF" w:rsidRPr="004E37EF" w:rsidRDefault="004E37EF" w:rsidP="004E37EF">
      <w:pPr>
        <w:pStyle w:val="ListParagraph"/>
        <w:tabs>
          <w:tab w:val="left" w:pos="720"/>
        </w:tabs>
        <w:spacing w:after="0" w:line="240" w:lineRule="auto"/>
        <w:jc w:val="both"/>
      </w:pPr>
    </w:p>
    <w:p w:rsidR="0058379C" w:rsidRDefault="0058379C">
      <w:pPr>
        <w:jc w:val="both"/>
        <w:rPr>
          <w:b/>
        </w:rPr>
      </w:pPr>
    </w:p>
    <w:p w:rsidR="0058379C" w:rsidRDefault="0058379C">
      <w:pPr>
        <w:jc w:val="both"/>
        <w:rPr>
          <w:b/>
        </w:rPr>
      </w:pPr>
    </w:p>
    <w:p w:rsidR="008D493B" w:rsidRDefault="001D6012">
      <w:pPr>
        <w:jc w:val="both"/>
      </w:pPr>
      <w:r>
        <w:rPr>
          <w:b/>
        </w:rPr>
        <w:t>Organization - INNOVITTI PAYMENT SOLUTION PVT LTD.</w:t>
      </w:r>
    </w:p>
    <w:p w:rsidR="008D493B" w:rsidRDefault="001D6012">
      <w:pPr>
        <w:jc w:val="both"/>
        <w:rPr>
          <w:b/>
        </w:rPr>
      </w:pPr>
      <w:r>
        <w:rPr>
          <w:b/>
        </w:rPr>
        <w:t xml:space="preserve">Department </w:t>
      </w:r>
      <w:r>
        <w:rPr>
          <w:b/>
        </w:rPr>
        <w:t>–</w:t>
      </w:r>
      <w:r>
        <w:rPr>
          <w:b/>
        </w:rPr>
        <w:t xml:space="preserve"> OPERATIONS AND PORTFOLIO </w:t>
      </w:r>
    </w:p>
    <w:p w:rsidR="008D493B" w:rsidRDefault="001D6012">
      <w:pPr>
        <w:jc w:val="both"/>
        <w:rPr>
          <w:rFonts w:cs="Arial"/>
        </w:rPr>
      </w:pPr>
      <w:r>
        <w:rPr>
          <w:b/>
        </w:rPr>
        <w:t xml:space="preserve">Designation </w:t>
      </w:r>
      <w:r>
        <w:rPr>
          <w:b/>
        </w:rPr>
        <w:t>–</w:t>
      </w:r>
      <w:r>
        <w:rPr>
          <w:b/>
        </w:rPr>
        <w:t xml:space="preserve"> FIELD SERVICE OFFICER</w:t>
      </w:r>
    </w:p>
    <w:p w:rsidR="008D493B" w:rsidRDefault="001D6012">
      <w:pPr>
        <w:jc w:val="both"/>
        <w:rPr>
          <w:b/>
        </w:rPr>
      </w:pPr>
      <w:r>
        <w:rPr>
          <w:b/>
        </w:rPr>
        <w:t>Duration</w:t>
      </w:r>
      <w:r>
        <w:t>–</w:t>
      </w:r>
      <w:r>
        <w:rPr>
          <w:b/>
        </w:rPr>
        <w:t>Feb 2016 to Nov 2016</w:t>
      </w:r>
    </w:p>
    <w:p w:rsidR="008D493B" w:rsidRDefault="001D6012">
      <w:pPr>
        <w:ind w:left="360"/>
        <w:jc w:val="both"/>
      </w:pPr>
      <w:r>
        <w:rPr>
          <w:rFonts w:cs="Arial"/>
          <w:u w:val="single"/>
        </w:rPr>
        <w:t xml:space="preserve">Responsibilities: </w:t>
      </w:r>
    </w:p>
    <w:p w:rsidR="008D493B" w:rsidRDefault="001D6012" w:rsidP="004E37EF">
      <w:pPr>
        <w:numPr>
          <w:ilvl w:val="0"/>
          <w:numId w:val="2"/>
        </w:numPr>
        <w:tabs>
          <w:tab w:val="left" w:pos="720"/>
        </w:tabs>
        <w:spacing w:after="0" w:line="240" w:lineRule="auto"/>
        <w:ind w:left="720" w:hanging="360"/>
        <w:jc w:val="both"/>
      </w:pPr>
      <w:r>
        <w:t>To Check Weather Electronic Data Capture Machine Working Properly and do test transaction.</w:t>
      </w:r>
    </w:p>
    <w:p w:rsidR="008D493B" w:rsidRDefault="001D6012" w:rsidP="004E37EF">
      <w:pPr>
        <w:numPr>
          <w:ilvl w:val="0"/>
          <w:numId w:val="2"/>
        </w:numPr>
        <w:tabs>
          <w:tab w:val="left" w:pos="720"/>
        </w:tabs>
        <w:spacing w:after="0" w:line="240" w:lineRule="auto"/>
        <w:ind w:left="720" w:hanging="360"/>
        <w:jc w:val="both"/>
      </w:pPr>
      <w:r>
        <w:t xml:space="preserve">Installation of Electronic Data Capture Machine in Tanishq Store, </w:t>
      </w:r>
      <w:r w:rsidR="004E37EF">
        <w:t>Puma, Reliance</w:t>
      </w:r>
      <w:r>
        <w:t xml:space="preserve"> Mall and Reliance Digital.</w:t>
      </w:r>
    </w:p>
    <w:p w:rsidR="008D493B" w:rsidRDefault="001D6012" w:rsidP="004E37EF">
      <w:pPr>
        <w:numPr>
          <w:ilvl w:val="0"/>
          <w:numId w:val="2"/>
        </w:numPr>
        <w:tabs>
          <w:tab w:val="left" w:pos="720"/>
        </w:tabs>
        <w:spacing w:after="0" w:line="240" w:lineRule="auto"/>
        <w:ind w:left="720" w:hanging="360"/>
        <w:jc w:val="both"/>
      </w:pPr>
      <w:r>
        <w:t>Giving Support for store Person if any issue occurs while transaction.</w:t>
      </w:r>
    </w:p>
    <w:p w:rsidR="008D493B" w:rsidRDefault="001D6012">
      <w:pPr>
        <w:numPr>
          <w:ilvl w:val="0"/>
          <w:numId w:val="2"/>
        </w:numPr>
        <w:tabs>
          <w:tab w:val="left" w:pos="720"/>
        </w:tabs>
        <w:spacing w:after="0" w:line="240" w:lineRule="auto"/>
        <w:ind w:left="720" w:hanging="360"/>
        <w:jc w:val="both"/>
      </w:pPr>
      <w:r>
        <w:t xml:space="preserve">Representing the company with the right attitude. </w:t>
      </w:r>
    </w:p>
    <w:p w:rsidR="008D493B" w:rsidRDefault="008D493B">
      <w:pPr>
        <w:spacing w:line="240" w:lineRule="atLeast"/>
        <w:jc w:val="both"/>
        <w:rPr>
          <w:rFonts w:ascii="Cambria"/>
          <w:b/>
          <w:u w:val="single"/>
          <w:lang w:val="en-GB"/>
        </w:rPr>
      </w:pPr>
    </w:p>
    <w:p w:rsidR="008D493B" w:rsidRDefault="001D6012">
      <w:pPr>
        <w:jc w:val="both"/>
      </w:pPr>
      <w:r>
        <w:rPr>
          <w:b/>
        </w:rPr>
        <w:t xml:space="preserve">Organization </w:t>
      </w:r>
      <w:r>
        <w:rPr>
          <w:b/>
        </w:rPr>
        <w:t>–</w:t>
      </w:r>
      <w:r>
        <w:rPr>
          <w:b/>
        </w:rPr>
        <w:t xml:space="preserve"> HOME CREDIT INDIA FINANCE PVT LTD.</w:t>
      </w:r>
    </w:p>
    <w:p w:rsidR="008D493B" w:rsidRDefault="001D6012">
      <w:pPr>
        <w:jc w:val="both"/>
        <w:rPr>
          <w:b/>
        </w:rPr>
      </w:pPr>
      <w:r>
        <w:rPr>
          <w:b/>
        </w:rPr>
        <w:t xml:space="preserve">Department </w:t>
      </w:r>
      <w:r>
        <w:rPr>
          <w:b/>
        </w:rPr>
        <w:t>–</w:t>
      </w:r>
      <w:r>
        <w:rPr>
          <w:b/>
        </w:rPr>
        <w:t xml:space="preserve"> OPERATIONS (Verification)</w:t>
      </w:r>
    </w:p>
    <w:p w:rsidR="008D493B" w:rsidRDefault="001D6012">
      <w:pPr>
        <w:jc w:val="both"/>
        <w:rPr>
          <w:rFonts w:cs="Arial"/>
        </w:rPr>
      </w:pPr>
      <w:r>
        <w:rPr>
          <w:b/>
        </w:rPr>
        <w:t xml:space="preserve">Designation </w:t>
      </w:r>
      <w:r>
        <w:rPr>
          <w:b/>
        </w:rPr>
        <w:t>–</w:t>
      </w:r>
      <w:r>
        <w:rPr>
          <w:b/>
        </w:rPr>
        <w:t xml:space="preserve"> Verification Executive</w:t>
      </w:r>
    </w:p>
    <w:p w:rsidR="008D493B" w:rsidRDefault="001D6012">
      <w:pPr>
        <w:jc w:val="both"/>
        <w:rPr>
          <w:b/>
        </w:rPr>
      </w:pPr>
      <w:r>
        <w:rPr>
          <w:b/>
        </w:rPr>
        <w:t>Duration</w:t>
      </w:r>
      <w:r>
        <w:t>–</w:t>
      </w:r>
      <w:r>
        <w:rPr>
          <w:b/>
        </w:rPr>
        <w:t>Jan 2015to Sep 2015</w:t>
      </w:r>
    </w:p>
    <w:p w:rsidR="008D493B" w:rsidRDefault="001D6012">
      <w:pPr>
        <w:ind w:left="360"/>
        <w:jc w:val="both"/>
      </w:pPr>
      <w:r>
        <w:rPr>
          <w:rFonts w:cs="Arial"/>
          <w:u w:val="single"/>
        </w:rPr>
        <w:t xml:space="preserve">Responsibilities: </w:t>
      </w:r>
    </w:p>
    <w:p w:rsidR="008D493B" w:rsidRDefault="001D6012" w:rsidP="004E37EF">
      <w:pPr>
        <w:numPr>
          <w:ilvl w:val="0"/>
          <w:numId w:val="2"/>
        </w:numPr>
        <w:tabs>
          <w:tab w:val="left" w:pos="720"/>
        </w:tabs>
        <w:spacing w:after="0" w:line="240" w:lineRule="auto"/>
        <w:ind w:left="720" w:hanging="360"/>
        <w:jc w:val="both"/>
      </w:pPr>
      <w:r>
        <w:t xml:space="preserve">Conduct the home verification the moment a case gets assigned. </w:t>
      </w:r>
    </w:p>
    <w:p w:rsidR="008D493B" w:rsidRDefault="001D6012" w:rsidP="004E37EF">
      <w:pPr>
        <w:numPr>
          <w:ilvl w:val="0"/>
          <w:numId w:val="2"/>
        </w:numPr>
        <w:tabs>
          <w:tab w:val="left" w:pos="720"/>
        </w:tabs>
        <w:spacing w:after="0" w:line="240" w:lineRule="auto"/>
        <w:ind w:left="720" w:hanging="360"/>
        <w:jc w:val="both"/>
      </w:pPr>
      <w:r>
        <w:t>Complete the Home verification on time with no delays.</w:t>
      </w:r>
    </w:p>
    <w:p w:rsidR="008D493B" w:rsidRDefault="001D6012" w:rsidP="004E37EF">
      <w:pPr>
        <w:numPr>
          <w:ilvl w:val="0"/>
          <w:numId w:val="2"/>
        </w:numPr>
        <w:tabs>
          <w:tab w:val="left" w:pos="720"/>
        </w:tabs>
        <w:spacing w:after="0" w:line="240" w:lineRule="auto"/>
        <w:ind w:left="720" w:hanging="360"/>
        <w:jc w:val="both"/>
      </w:pPr>
      <w:r>
        <w:t>Document observation while conducting the verification.</w:t>
      </w:r>
    </w:p>
    <w:p w:rsidR="008D493B" w:rsidRDefault="001D6012" w:rsidP="004E37EF">
      <w:pPr>
        <w:numPr>
          <w:ilvl w:val="0"/>
          <w:numId w:val="2"/>
        </w:numPr>
        <w:tabs>
          <w:tab w:val="left" w:pos="720"/>
        </w:tabs>
        <w:spacing w:after="0" w:line="240" w:lineRule="auto"/>
        <w:ind w:left="720" w:hanging="360"/>
        <w:jc w:val="both"/>
      </w:pPr>
      <w:r>
        <w:t xml:space="preserve">Being objective While marking the result with no prejudice or personal bias. </w:t>
      </w:r>
    </w:p>
    <w:p w:rsidR="008D493B" w:rsidRDefault="001D6012">
      <w:pPr>
        <w:numPr>
          <w:ilvl w:val="0"/>
          <w:numId w:val="2"/>
        </w:numPr>
        <w:tabs>
          <w:tab w:val="left" w:pos="720"/>
        </w:tabs>
        <w:spacing w:after="0" w:line="240" w:lineRule="auto"/>
        <w:ind w:left="720" w:hanging="360"/>
        <w:jc w:val="both"/>
      </w:pPr>
      <w:r>
        <w:t xml:space="preserve">Representing the company with the right attitude. </w:t>
      </w:r>
    </w:p>
    <w:p w:rsidR="008D493B" w:rsidRDefault="008D493B">
      <w:pPr>
        <w:spacing w:after="0" w:line="240" w:lineRule="auto"/>
        <w:ind w:left="720"/>
        <w:jc w:val="both"/>
      </w:pPr>
    </w:p>
    <w:p w:rsidR="008D493B" w:rsidRDefault="001D6012">
      <w:pPr>
        <w:jc w:val="both"/>
      </w:pPr>
      <w:r>
        <w:rPr>
          <w:b/>
        </w:rPr>
        <w:t xml:space="preserve">Organization- UNIVERSAL MANAGEMENT SERVICES </w:t>
      </w:r>
    </w:p>
    <w:p w:rsidR="008D493B" w:rsidRDefault="001D6012">
      <w:pPr>
        <w:jc w:val="both"/>
        <w:rPr>
          <w:b/>
        </w:rPr>
      </w:pPr>
      <w:r>
        <w:rPr>
          <w:b/>
        </w:rPr>
        <w:t xml:space="preserve">Department </w:t>
      </w:r>
      <w:r>
        <w:rPr>
          <w:b/>
        </w:rPr>
        <w:t>–</w:t>
      </w:r>
      <w:r>
        <w:rPr>
          <w:b/>
        </w:rPr>
        <w:t xml:space="preserve"> Operations (Field Verification)</w:t>
      </w:r>
    </w:p>
    <w:p w:rsidR="008D493B" w:rsidRDefault="001D6012">
      <w:pPr>
        <w:jc w:val="both"/>
        <w:rPr>
          <w:rFonts w:cs="Arial"/>
        </w:rPr>
      </w:pPr>
      <w:r>
        <w:rPr>
          <w:b/>
        </w:rPr>
        <w:t xml:space="preserve">Designation </w:t>
      </w:r>
      <w:r>
        <w:rPr>
          <w:b/>
        </w:rPr>
        <w:t>–</w:t>
      </w:r>
      <w:r>
        <w:rPr>
          <w:b/>
        </w:rPr>
        <w:t xml:space="preserve"> Verification Executive</w:t>
      </w:r>
    </w:p>
    <w:p w:rsidR="008D493B" w:rsidRDefault="001D6012">
      <w:pPr>
        <w:jc w:val="both"/>
        <w:rPr>
          <w:rFonts w:ascii="Cambria"/>
          <w:b/>
        </w:rPr>
      </w:pPr>
      <w:r>
        <w:rPr>
          <w:b/>
        </w:rPr>
        <w:t>Duration</w:t>
      </w:r>
      <w:r>
        <w:t>–</w:t>
      </w:r>
      <w:r>
        <w:rPr>
          <w:rFonts w:ascii="Cambria"/>
          <w:b/>
        </w:rPr>
        <w:t>1</w:t>
      </w:r>
      <w:r>
        <w:rPr>
          <w:rFonts w:ascii="Cambria"/>
          <w:b/>
          <w:vertAlign w:val="superscript"/>
        </w:rPr>
        <w:t>st</w:t>
      </w:r>
      <w:r>
        <w:rPr>
          <w:rFonts w:ascii="Cambria"/>
          <w:b/>
        </w:rPr>
        <w:t xml:space="preserve"> March </w:t>
      </w:r>
      <w:r>
        <w:rPr>
          <w:b/>
        </w:rPr>
        <w:t>14</w:t>
      </w:r>
      <w:r>
        <w:rPr>
          <w:rFonts w:ascii="Cambria"/>
          <w:b/>
        </w:rPr>
        <w:t>–</w:t>
      </w:r>
      <w:r>
        <w:rPr>
          <w:rFonts w:ascii="Cambria"/>
          <w:b/>
        </w:rPr>
        <w:t>9</w:t>
      </w:r>
      <w:r>
        <w:rPr>
          <w:rFonts w:ascii="Cambria"/>
          <w:b/>
          <w:vertAlign w:val="superscript"/>
        </w:rPr>
        <w:t>th</w:t>
      </w:r>
      <w:r>
        <w:rPr>
          <w:rFonts w:ascii="Cambria"/>
          <w:b/>
        </w:rPr>
        <w:t>Dec  2014</w:t>
      </w:r>
    </w:p>
    <w:p w:rsidR="008D493B" w:rsidRDefault="001D6012">
      <w:pPr>
        <w:jc w:val="both"/>
        <w:rPr>
          <w:rFonts w:cs="Arial"/>
          <w:u w:val="single"/>
        </w:rPr>
      </w:pPr>
      <w:r>
        <w:rPr>
          <w:rFonts w:cs="Arial"/>
          <w:u w:val="single"/>
        </w:rPr>
        <w:t>Responsibilities:</w:t>
      </w:r>
    </w:p>
    <w:p w:rsidR="008D493B" w:rsidRDefault="001D6012">
      <w:pPr>
        <w:pStyle w:val="ListParagraph"/>
        <w:numPr>
          <w:ilvl w:val="0"/>
          <w:numId w:val="25"/>
        </w:numPr>
        <w:tabs>
          <w:tab w:val="left" w:pos="1080"/>
        </w:tabs>
        <w:rPr>
          <w:rFonts w:ascii="Cambria"/>
        </w:rPr>
      </w:pPr>
      <w:r>
        <w:rPr>
          <w:rFonts w:ascii="Cambria"/>
        </w:rPr>
        <w:t>Taking appointment of customer for address Verification.</w:t>
      </w:r>
    </w:p>
    <w:p w:rsidR="008D493B" w:rsidRDefault="001D6012">
      <w:pPr>
        <w:pStyle w:val="ListParagraph"/>
        <w:numPr>
          <w:ilvl w:val="0"/>
          <w:numId w:val="25"/>
        </w:numPr>
        <w:tabs>
          <w:tab w:val="left" w:pos="1080"/>
        </w:tabs>
        <w:rPr>
          <w:rFonts w:ascii="Cambria"/>
        </w:rPr>
      </w:pPr>
      <w:r>
        <w:rPr>
          <w:rFonts w:ascii="Cambria"/>
        </w:rPr>
        <w:t>Explaining detail plan to customer for which he /she had applied.</w:t>
      </w:r>
    </w:p>
    <w:p w:rsidR="008D493B" w:rsidRDefault="001D6012">
      <w:pPr>
        <w:pStyle w:val="ListParagraph"/>
        <w:numPr>
          <w:ilvl w:val="0"/>
          <w:numId w:val="25"/>
        </w:numPr>
        <w:tabs>
          <w:tab w:val="left" w:pos="1080"/>
        </w:tabs>
        <w:rPr>
          <w:rFonts w:ascii="Cambria"/>
        </w:rPr>
      </w:pPr>
      <w:r>
        <w:rPr>
          <w:rFonts w:ascii="Cambria"/>
        </w:rPr>
        <w:t xml:space="preserve">Visting to customer address and taking photo of document which he had given at the time of new </w:t>
      </w:r>
      <w:r w:rsidR="0058379C">
        <w:rPr>
          <w:rFonts w:ascii="Cambria"/>
        </w:rPr>
        <w:t xml:space="preserve">     </w:t>
      </w:r>
      <w:r>
        <w:rPr>
          <w:rFonts w:ascii="Cambria"/>
        </w:rPr>
        <w:t>connection on Tab.</w:t>
      </w:r>
    </w:p>
    <w:p w:rsidR="008D493B" w:rsidRDefault="001D6012">
      <w:pPr>
        <w:pStyle w:val="ListParagraph"/>
        <w:numPr>
          <w:ilvl w:val="0"/>
          <w:numId w:val="25"/>
        </w:numPr>
        <w:tabs>
          <w:tab w:val="left" w:pos="1080"/>
        </w:tabs>
        <w:rPr>
          <w:rFonts w:ascii="Cambria"/>
        </w:rPr>
      </w:pPr>
      <w:r>
        <w:t>Being objective While marking the result with no prejudice or personal bias.</w:t>
      </w:r>
    </w:p>
    <w:p w:rsidR="0058379C" w:rsidRDefault="0058379C">
      <w:pPr>
        <w:rPr>
          <w:b/>
        </w:rPr>
      </w:pPr>
    </w:p>
    <w:p w:rsidR="0058379C" w:rsidRDefault="0058379C">
      <w:pPr>
        <w:rPr>
          <w:b/>
        </w:rPr>
      </w:pPr>
    </w:p>
    <w:p w:rsidR="008D493B" w:rsidRDefault="001D6012">
      <w:pPr>
        <w:rPr>
          <w:rFonts w:ascii="Cambria"/>
          <w:b/>
        </w:rPr>
      </w:pPr>
      <w:r>
        <w:rPr>
          <w:b/>
        </w:rPr>
        <w:lastRenderedPageBreak/>
        <w:t>Organization</w:t>
      </w:r>
      <w:r>
        <w:rPr>
          <w:b/>
        </w:rPr>
        <w:t>–</w:t>
      </w:r>
      <w:r>
        <w:rPr>
          <w:rFonts w:ascii="Cambria"/>
          <w:b/>
        </w:rPr>
        <w:t xml:space="preserve">Shree Bhaveshwari Enterprises, </w:t>
      </w:r>
    </w:p>
    <w:p w:rsidR="008D493B" w:rsidRDefault="001D6012">
      <w:pPr>
        <w:rPr>
          <w:b/>
        </w:rPr>
      </w:pPr>
      <w:r>
        <w:rPr>
          <w:b/>
        </w:rPr>
        <w:t xml:space="preserve">Department </w:t>
      </w:r>
      <w:r>
        <w:rPr>
          <w:b/>
        </w:rPr>
        <w:t>–</w:t>
      </w:r>
      <w:r>
        <w:rPr>
          <w:b/>
        </w:rPr>
        <w:t xml:space="preserve"> OPERATIONS </w:t>
      </w:r>
    </w:p>
    <w:p w:rsidR="008D493B" w:rsidRDefault="001D6012">
      <w:pPr>
        <w:jc w:val="both"/>
        <w:rPr>
          <w:rFonts w:cs="Arial"/>
        </w:rPr>
      </w:pPr>
      <w:r>
        <w:rPr>
          <w:b/>
        </w:rPr>
        <w:t xml:space="preserve">Designation </w:t>
      </w:r>
      <w:r>
        <w:rPr>
          <w:b/>
        </w:rPr>
        <w:t>–</w:t>
      </w:r>
      <w:r>
        <w:rPr>
          <w:b/>
        </w:rPr>
        <w:t xml:space="preserve"> Sr. Executive</w:t>
      </w:r>
    </w:p>
    <w:p w:rsidR="008D493B" w:rsidRDefault="001D6012">
      <w:pPr>
        <w:jc w:val="both"/>
        <w:rPr>
          <w:b/>
        </w:rPr>
      </w:pPr>
      <w:r>
        <w:rPr>
          <w:b/>
        </w:rPr>
        <w:t>Duration</w:t>
      </w:r>
      <w:r>
        <w:t>–</w:t>
      </w:r>
      <w:r>
        <w:rPr>
          <w:rFonts w:ascii="Cambria" w:hAnsi="Cambria"/>
          <w:b/>
        </w:rPr>
        <w:t>2</w:t>
      </w:r>
      <w:r>
        <w:rPr>
          <w:rFonts w:ascii="Cambria" w:hAnsi="Cambria"/>
          <w:b/>
          <w:vertAlign w:val="superscript"/>
        </w:rPr>
        <w:t>nd</w:t>
      </w:r>
      <w:r>
        <w:rPr>
          <w:rFonts w:ascii="Cambria" w:hAnsi="Cambria"/>
          <w:b/>
        </w:rPr>
        <w:t xml:space="preserve"> May 09 – 15</w:t>
      </w:r>
      <w:r>
        <w:rPr>
          <w:rFonts w:ascii="Cambria" w:hAnsi="Cambria"/>
          <w:b/>
          <w:vertAlign w:val="superscript"/>
        </w:rPr>
        <w:t>th</w:t>
      </w:r>
      <w:r>
        <w:rPr>
          <w:rFonts w:ascii="Cambria" w:hAnsi="Cambria"/>
          <w:b/>
        </w:rPr>
        <w:t xml:space="preserve"> Feb 2014</w:t>
      </w:r>
    </w:p>
    <w:p w:rsidR="008D493B" w:rsidRDefault="001D6012">
      <w:pPr>
        <w:ind w:left="360"/>
        <w:jc w:val="both"/>
      </w:pPr>
      <w:r>
        <w:rPr>
          <w:rFonts w:cs="Arial"/>
          <w:u w:val="single"/>
        </w:rPr>
        <w:t xml:space="preserve">Responsibilities: </w:t>
      </w:r>
    </w:p>
    <w:p w:rsidR="008D493B" w:rsidRDefault="001D6012">
      <w:pPr>
        <w:pStyle w:val="ListParagraph"/>
        <w:numPr>
          <w:ilvl w:val="0"/>
          <w:numId w:val="2"/>
        </w:numPr>
        <w:ind w:hanging="360"/>
        <w:rPr>
          <w:rFonts w:ascii="Cambria"/>
        </w:rPr>
      </w:pPr>
      <w:r>
        <w:rPr>
          <w:rFonts w:ascii="Cambria"/>
        </w:rPr>
        <w:t>Explaining Mobile bill &amp; Internet bill Plan to Customer</w:t>
      </w:r>
    </w:p>
    <w:p w:rsidR="008D493B" w:rsidRDefault="001D6012">
      <w:pPr>
        <w:pStyle w:val="ListParagraph"/>
        <w:numPr>
          <w:ilvl w:val="0"/>
          <w:numId w:val="2"/>
        </w:numPr>
        <w:ind w:hanging="360"/>
        <w:rPr>
          <w:rFonts w:ascii="Cambria"/>
        </w:rPr>
      </w:pPr>
      <w:r>
        <w:rPr>
          <w:rFonts w:ascii="Cambria"/>
        </w:rPr>
        <w:t>Solving the issue of customer &amp;Convince to pay the bill.</w:t>
      </w:r>
    </w:p>
    <w:p w:rsidR="008D493B" w:rsidRDefault="001D6012">
      <w:pPr>
        <w:pStyle w:val="ListParagraph"/>
        <w:numPr>
          <w:ilvl w:val="0"/>
          <w:numId w:val="2"/>
        </w:numPr>
        <w:ind w:hanging="360"/>
        <w:rPr>
          <w:rFonts w:ascii="Cambria"/>
        </w:rPr>
      </w:pPr>
      <w:r>
        <w:rPr>
          <w:rFonts w:ascii="Cambria"/>
        </w:rPr>
        <w:t>Explaining new plan to customer and convincing to customer for new connection.</w:t>
      </w:r>
    </w:p>
    <w:p w:rsidR="008D493B" w:rsidRDefault="001D6012">
      <w:pPr>
        <w:pStyle w:val="ListParagraph"/>
        <w:numPr>
          <w:ilvl w:val="0"/>
          <w:numId w:val="2"/>
        </w:numPr>
        <w:ind w:hanging="360"/>
        <w:rPr>
          <w:rFonts w:ascii="Cambria"/>
        </w:rPr>
      </w:pPr>
      <w:r>
        <w:rPr>
          <w:rFonts w:ascii="Cambria"/>
        </w:rPr>
        <w:t>Taking follow up of platinum customer about their queries.</w:t>
      </w:r>
    </w:p>
    <w:p w:rsidR="008D493B" w:rsidRDefault="008D493B">
      <w:pPr>
        <w:pStyle w:val="ListParagraph"/>
        <w:rPr>
          <w:rFonts w:ascii="Cambria"/>
        </w:rPr>
      </w:pPr>
    </w:p>
    <w:p w:rsidR="008D493B" w:rsidRDefault="001D6012">
      <w:pPr>
        <w:rPr>
          <w:rFonts w:ascii="Cambria"/>
        </w:rPr>
      </w:pPr>
      <w:r>
        <w:rPr>
          <w:rFonts w:cs="Arial"/>
          <w:b/>
          <w:u w:val="single"/>
          <w:lang w:val="en-GB"/>
        </w:rPr>
        <w:t>Educational Qualifications:</w:t>
      </w:r>
    </w:p>
    <w:p w:rsidR="008D493B" w:rsidRPr="004E37EF" w:rsidRDefault="001D6012" w:rsidP="004E37EF">
      <w:pPr>
        <w:pStyle w:val="ListParagraph"/>
        <w:numPr>
          <w:ilvl w:val="0"/>
          <w:numId w:val="27"/>
        </w:numPr>
        <w:rPr>
          <w:rFonts w:asciiTheme="majorHAnsi" w:hAnsiTheme="majorHAnsi" w:cs="Arial"/>
        </w:rPr>
      </w:pPr>
      <w:r w:rsidRPr="004E37EF">
        <w:rPr>
          <w:rFonts w:asciiTheme="majorHAnsi" w:hAnsiTheme="majorHAnsi" w:cs="Arial"/>
        </w:rPr>
        <w:t>S.S.C – Jai Hind High School.</w:t>
      </w:r>
    </w:p>
    <w:p w:rsidR="008D493B" w:rsidRPr="004E37EF" w:rsidRDefault="001D6012" w:rsidP="004E37EF">
      <w:pPr>
        <w:pStyle w:val="ListParagraph"/>
        <w:numPr>
          <w:ilvl w:val="0"/>
          <w:numId w:val="27"/>
        </w:numPr>
        <w:rPr>
          <w:rFonts w:asciiTheme="majorHAnsi" w:hAnsiTheme="majorHAnsi" w:cs="Arial"/>
        </w:rPr>
      </w:pPr>
      <w:r w:rsidRPr="004E37EF">
        <w:rPr>
          <w:rFonts w:asciiTheme="majorHAnsi" w:hAnsiTheme="majorHAnsi" w:cs="Arial"/>
        </w:rPr>
        <w:t>Diploma in Computer Engineering - Tilak Maharashtra Vidhyapeth</w:t>
      </w:r>
      <w:r w:rsidR="00D46A48" w:rsidRPr="004E37EF">
        <w:rPr>
          <w:rFonts w:asciiTheme="majorHAnsi" w:hAnsiTheme="majorHAnsi" w:cs="Arial"/>
        </w:rPr>
        <w:t>.</w:t>
      </w:r>
    </w:p>
    <w:p w:rsidR="008D493B" w:rsidRDefault="001D6012">
      <w:pPr>
        <w:spacing w:after="0"/>
        <w:rPr>
          <w:rFonts w:cs="Arial"/>
          <w:b/>
          <w:u w:val="single"/>
          <w:lang w:val="en-GB"/>
        </w:rPr>
      </w:pPr>
      <w:r>
        <w:rPr>
          <w:rFonts w:cs="Arial"/>
          <w:b/>
          <w:u w:val="single"/>
          <w:lang w:val="en-GB"/>
        </w:rPr>
        <w:t>Computer Skills:</w:t>
      </w:r>
    </w:p>
    <w:p w:rsidR="008D493B" w:rsidRPr="004E37EF" w:rsidRDefault="001D6012" w:rsidP="004E37EF">
      <w:pPr>
        <w:pStyle w:val="ListParagraph"/>
        <w:numPr>
          <w:ilvl w:val="0"/>
          <w:numId w:val="28"/>
        </w:numPr>
        <w:spacing w:after="0" w:line="240" w:lineRule="atLeast"/>
        <w:jc w:val="both"/>
        <w:rPr>
          <w:rFonts w:cs="Arial"/>
          <w:lang w:val="en-GB"/>
        </w:rPr>
      </w:pPr>
      <w:r w:rsidRPr="004E37EF">
        <w:rPr>
          <w:rFonts w:cs="Arial"/>
          <w:lang w:val="en-GB"/>
        </w:rPr>
        <w:t>Basic Computer</w:t>
      </w:r>
    </w:p>
    <w:p w:rsidR="008D493B" w:rsidRPr="004E37EF" w:rsidRDefault="001D6012" w:rsidP="004E37EF">
      <w:pPr>
        <w:pStyle w:val="ListParagraph"/>
        <w:numPr>
          <w:ilvl w:val="0"/>
          <w:numId w:val="28"/>
        </w:numPr>
        <w:spacing w:after="0" w:line="240" w:lineRule="atLeast"/>
        <w:jc w:val="both"/>
        <w:rPr>
          <w:rFonts w:cs="Arial"/>
          <w:lang w:val="en-GB"/>
        </w:rPr>
      </w:pPr>
      <w:r w:rsidRPr="004E37EF">
        <w:rPr>
          <w:rFonts w:cs="Arial"/>
          <w:lang w:val="en-GB"/>
        </w:rPr>
        <w:t>Microsoft Word</w:t>
      </w:r>
    </w:p>
    <w:p w:rsidR="008D493B" w:rsidRPr="004E37EF" w:rsidRDefault="001D6012" w:rsidP="004E37EF">
      <w:pPr>
        <w:pStyle w:val="ListParagraph"/>
        <w:numPr>
          <w:ilvl w:val="0"/>
          <w:numId w:val="28"/>
        </w:numPr>
        <w:spacing w:after="0" w:line="240" w:lineRule="atLeast"/>
        <w:jc w:val="both"/>
        <w:rPr>
          <w:rFonts w:cs="Arial"/>
          <w:lang w:val="en-GB"/>
        </w:rPr>
      </w:pPr>
      <w:r w:rsidRPr="004E37EF">
        <w:rPr>
          <w:rFonts w:cs="Arial"/>
          <w:lang w:val="en-GB"/>
        </w:rPr>
        <w:t xml:space="preserve">Microsoft Excel </w:t>
      </w:r>
      <w:r w:rsidRPr="004E37EF">
        <w:rPr>
          <w:rFonts w:cs="Arial"/>
          <w:lang w:val="en-GB"/>
        </w:rPr>
        <w:tab/>
      </w:r>
    </w:p>
    <w:p w:rsidR="008D493B" w:rsidRPr="004E37EF" w:rsidRDefault="001D6012" w:rsidP="004E37EF">
      <w:pPr>
        <w:pStyle w:val="ListParagraph"/>
        <w:numPr>
          <w:ilvl w:val="0"/>
          <w:numId w:val="28"/>
        </w:numPr>
        <w:spacing w:after="0" w:line="240" w:lineRule="atLeast"/>
        <w:jc w:val="both"/>
        <w:rPr>
          <w:rFonts w:cs="Arial"/>
          <w:lang w:val="en-GB"/>
        </w:rPr>
      </w:pPr>
      <w:r w:rsidRPr="004E37EF">
        <w:rPr>
          <w:rFonts w:cs="Arial"/>
          <w:lang w:val="en-GB"/>
        </w:rPr>
        <w:t>Internet Explorer.</w:t>
      </w:r>
    </w:p>
    <w:p w:rsidR="008D493B" w:rsidRPr="004E37EF" w:rsidRDefault="001D6012" w:rsidP="004E37EF">
      <w:pPr>
        <w:pStyle w:val="ListParagraph"/>
        <w:numPr>
          <w:ilvl w:val="0"/>
          <w:numId w:val="28"/>
        </w:numPr>
        <w:spacing w:after="0" w:line="240" w:lineRule="atLeast"/>
        <w:jc w:val="both"/>
        <w:rPr>
          <w:rFonts w:cs="Arial"/>
          <w:lang w:val="en-GB"/>
        </w:rPr>
      </w:pPr>
      <w:r w:rsidRPr="004E37EF">
        <w:rPr>
          <w:rFonts w:cs="Arial"/>
          <w:lang w:val="en-GB"/>
        </w:rPr>
        <w:t>MS-CIT</w:t>
      </w:r>
      <w:r w:rsidR="004E37EF">
        <w:rPr>
          <w:rFonts w:cs="Arial"/>
          <w:lang w:val="en-GB"/>
        </w:rPr>
        <w:t>.</w:t>
      </w:r>
    </w:p>
    <w:p w:rsidR="008D493B" w:rsidRDefault="008D493B">
      <w:pPr>
        <w:spacing w:after="0" w:line="240" w:lineRule="atLeast"/>
        <w:ind w:left="540"/>
        <w:jc w:val="both"/>
        <w:rPr>
          <w:rFonts w:cs="Arial"/>
          <w:lang w:val="en-GB"/>
        </w:rPr>
      </w:pPr>
    </w:p>
    <w:p w:rsidR="008D493B" w:rsidRDefault="001D6012">
      <w:pPr>
        <w:spacing w:after="0" w:line="240" w:lineRule="atLeast"/>
        <w:jc w:val="both"/>
        <w:rPr>
          <w:rFonts w:cs="Arial"/>
          <w:b/>
          <w:u w:val="single"/>
          <w:lang w:val="en-GB"/>
        </w:rPr>
      </w:pPr>
      <w:r>
        <w:rPr>
          <w:rFonts w:cs="Arial"/>
          <w:b/>
          <w:u w:val="single"/>
          <w:lang w:val="en-GB"/>
        </w:rPr>
        <w:t>Strength:</w:t>
      </w:r>
    </w:p>
    <w:p w:rsidR="008D493B" w:rsidRPr="004E37EF" w:rsidRDefault="001D6012" w:rsidP="004E37EF">
      <w:pPr>
        <w:pStyle w:val="ListParagraph"/>
        <w:numPr>
          <w:ilvl w:val="0"/>
          <w:numId w:val="29"/>
        </w:numPr>
        <w:spacing w:after="0" w:line="240" w:lineRule="atLeast"/>
        <w:jc w:val="both"/>
        <w:rPr>
          <w:rFonts w:cs="Arial"/>
          <w:lang w:val="en-GB"/>
        </w:rPr>
      </w:pPr>
      <w:r w:rsidRPr="004E37EF">
        <w:rPr>
          <w:rFonts w:cs="Arial"/>
          <w:lang w:val="en-GB"/>
        </w:rPr>
        <w:t>Good Communication Skill.</w:t>
      </w:r>
    </w:p>
    <w:p w:rsidR="008D493B" w:rsidRPr="004E37EF" w:rsidRDefault="001D6012" w:rsidP="004E37EF">
      <w:pPr>
        <w:pStyle w:val="ListParagraph"/>
        <w:numPr>
          <w:ilvl w:val="0"/>
          <w:numId w:val="29"/>
        </w:numPr>
        <w:spacing w:after="0" w:line="240" w:lineRule="atLeast"/>
        <w:jc w:val="both"/>
        <w:rPr>
          <w:rFonts w:cs="Arial"/>
          <w:lang w:val="en-GB"/>
        </w:rPr>
      </w:pPr>
      <w:r w:rsidRPr="004E37EF">
        <w:rPr>
          <w:rFonts w:cs="Arial"/>
          <w:lang w:val="en-GB"/>
        </w:rPr>
        <w:t>Positive &amp; Ambitious Attitude.</w:t>
      </w:r>
    </w:p>
    <w:p w:rsidR="008D493B" w:rsidRPr="004E37EF" w:rsidRDefault="001D6012" w:rsidP="004E37EF">
      <w:pPr>
        <w:pStyle w:val="ListParagraph"/>
        <w:numPr>
          <w:ilvl w:val="0"/>
          <w:numId w:val="29"/>
        </w:numPr>
        <w:spacing w:after="0" w:line="240" w:lineRule="atLeast"/>
        <w:jc w:val="both"/>
        <w:rPr>
          <w:rFonts w:cs="Arial"/>
          <w:lang w:val="en-GB"/>
        </w:rPr>
      </w:pPr>
      <w:r w:rsidRPr="004E37EF">
        <w:rPr>
          <w:rFonts w:cs="Arial"/>
          <w:lang w:val="en-GB"/>
        </w:rPr>
        <w:t xml:space="preserve">Team Work </w:t>
      </w:r>
    </w:p>
    <w:p w:rsidR="008D493B" w:rsidRDefault="008D493B">
      <w:pPr>
        <w:spacing w:after="0" w:line="240" w:lineRule="atLeast"/>
        <w:jc w:val="both"/>
        <w:rPr>
          <w:rFonts w:cs="Arial"/>
          <w:lang w:val="en-GB"/>
        </w:rPr>
      </w:pPr>
    </w:p>
    <w:p w:rsidR="008D493B" w:rsidRDefault="001D6012">
      <w:pPr>
        <w:spacing w:line="240" w:lineRule="atLeast"/>
        <w:jc w:val="both"/>
        <w:rPr>
          <w:rFonts w:cs="Arial"/>
          <w:b/>
          <w:u w:val="single"/>
          <w:lang w:val="en-GB"/>
        </w:rPr>
      </w:pPr>
      <w:r>
        <w:rPr>
          <w:rFonts w:cs="Arial"/>
          <w:b/>
          <w:u w:val="single"/>
          <w:lang w:val="en-GB"/>
        </w:rPr>
        <w:t>Personal Details:</w:t>
      </w:r>
    </w:p>
    <w:p w:rsidR="008D493B" w:rsidRDefault="001D6012">
      <w:pPr>
        <w:pStyle w:val="NoSpacing"/>
        <w:ind w:firstLine="720"/>
        <w:rPr>
          <w:lang w:val="en-GB"/>
        </w:rPr>
      </w:pPr>
      <w:r>
        <w:rPr>
          <w:lang w:val="en-GB"/>
        </w:rPr>
        <w:t>Name</w:t>
      </w:r>
      <w:r>
        <w:rPr>
          <w:lang w:val="en-GB"/>
        </w:rPr>
        <w:tab/>
      </w:r>
      <w:r>
        <w:rPr>
          <w:lang w:val="en-GB"/>
        </w:rPr>
        <w:tab/>
      </w:r>
      <w:r>
        <w:rPr>
          <w:lang w:val="en-GB"/>
        </w:rPr>
        <w:tab/>
        <w:t>::Dheeraj</w:t>
      </w:r>
      <w:r w:rsidR="004E37EF">
        <w:rPr>
          <w:lang w:val="en-GB"/>
        </w:rPr>
        <w:t xml:space="preserve"> </w:t>
      </w:r>
      <w:r>
        <w:rPr>
          <w:lang w:val="en-GB"/>
        </w:rPr>
        <w:t>Vasudeo</w:t>
      </w:r>
      <w:r w:rsidR="004E37EF">
        <w:rPr>
          <w:lang w:val="en-GB"/>
        </w:rPr>
        <w:t xml:space="preserve"> </w:t>
      </w:r>
      <w:r>
        <w:rPr>
          <w:lang w:val="en-GB"/>
        </w:rPr>
        <w:t>Chaudhary</w:t>
      </w:r>
    </w:p>
    <w:p w:rsidR="008D493B" w:rsidRDefault="001D6012">
      <w:pPr>
        <w:pStyle w:val="NoSpacing"/>
        <w:rPr>
          <w:lang w:val="en-GB"/>
        </w:rPr>
      </w:pPr>
      <w:r>
        <w:rPr>
          <w:lang w:val="en-GB"/>
        </w:rPr>
        <w:tab/>
        <w:t>Address</w:t>
      </w:r>
      <w:r>
        <w:rPr>
          <w:lang w:val="en-GB"/>
        </w:rPr>
        <w:tab/>
      </w:r>
      <w:r>
        <w:rPr>
          <w:lang w:val="en-GB"/>
        </w:rPr>
        <w:tab/>
      </w:r>
      <w:r w:rsidR="004E37EF">
        <w:rPr>
          <w:lang w:val="en-GB"/>
        </w:rPr>
        <w:tab/>
      </w:r>
      <w:r>
        <w:rPr>
          <w:lang w:val="en-GB"/>
        </w:rPr>
        <w:t>:</w:t>
      </w:r>
      <w:r w:rsidR="004E37EF">
        <w:rPr>
          <w:lang w:val="en-GB"/>
        </w:rPr>
        <w:t xml:space="preserve">: Prem- </w:t>
      </w:r>
      <w:r>
        <w:rPr>
          <w:lang w:val="en-GB"/>
        </w:rPr>
        <w:t>Lok</w:t>
      </w:r>
      <w:r w:rsidR="004E37EF">
        <w:rPr>
          <w:lang w:val="en-GB"/>
        </w:rPr>
        <w:t xml:space="preserve">h </w:t>
      </w:r>
      <w:r>
        <w:rPr>
          <w:lang w:val="en-GB"/>
        </w:rPr>
        <w:t xml:space="preserve"> Colony Nadhe</w:t>
      </w:r>
      <w:r w:rsidR="004E37EF">
        <w:rPr>
          <w:lang w:val="en-GB"/>
        </w:rPr>
        <w:t xml:space="preserve"> </w:t>
      </w:r>
      <w:r>
        <w:rPr>
          <w:lang w:val="en-GB"/>
        </w:rPr>
        <w:t>Nagar,</w:t>
      </w:r>
      <w:r w:rsidR="004E37EF">
        <w:rPr>
          <w:lang w:val="en-GB"/>
        </w:rPr>
        <w:t xml:space="preserve"> </w:t>
      </w:r>
      <w:r>
        <w:rPr>
          <w:lang w:val="en-GB"/>
        </w:rPr>
        <w:t>Near Krishna Garden</w:t>
      </w:r>
      <w:r w:rsidR="004E37EF">
        <w:rPr>
          <w:lang w:val="en-GB"/>
        </w:rPr>
        <w:t xml:space="preserve">,  </w:t>
      </w:r>
      <w:r>
        <w:rPr>
          <w:lang w:val="en-GB"/>
        </w:rPr>
        <w:t>Kalewadi</w:t>
      </w:r>
    </w:p>
    <w:p w:rsidR="008D493B" w:rsidRDefault="004E37EF" w:rsidP="004E37EF">
      <w:pPr>
        <w:pStyle w:val="NoSpacing"/>
        <w:ind w:left="2160"/>
        <w:rPr>
          <w:lang w:val="en-GB"/>
        </w:rPr>
      </w:pPr>
      <w:r>
        <w:rPr>
          <w:lang w:val="en-GB"/>
        </w:rPr>
        <w:t xml:space="preserve">                 </w:t>
      </w:r>
      <w:r w:rsidR="001D6012">
        <w:rPr>
          <w:lang w:val="en-GB"/>
        </w:rPr>
        <w:t>Pimpri</w:t>
      </w:r>
      <w:r>
        <w:rPr>
          <w:lang w:val="en-GB"/>
        </w:rPr>
        <w:t xml:space="preserve"> </w:t>
      </w:r>
      <w:r w:rsidR="001D6012">
        <w:rPr>
          <w:lang w:val="en-GB"/>
        </w:rPr>
        <w:t xml:space="preserve">Pune </w:t>
      </w:r>
      <w:r w:rsidR="001D6012">
        <w:rPr>
          <w:lang w:val="en-GB"/>
        </w:rPr>
        <w:t>–</w:t>
      </w:r>
      <w:r w:rsidR="001D6012">
        <w:rPr>
          <w:lang w:val="en-GB"/>
        </w:rPr>
        <w:t xml:space="preserve"> 411017.</w:t>
      </w:r>
    </w:p>
    <w:p w:rsidR="008D493B" w:rsidRDefault="001D6012">
      <w:pPr>
        <w:pStyle w:val="NoSpacing"/>
        <w:ind w:firstLine="720"/>
        <w:rPr>
          <w:lang w:val="en-GB"/>
        </w:rPr>
      </w:pPr>
      <w:r>
        <w:rPr>
          <w:lang w:val="en-GB"/>
        </w:rPr>
        <w:t xml:space="preserve">Date of Birth </w:t>
      </w:r>
      <w:r>
        <w:rPr>
          <w:lang w:val="en-GB"/>
        </w:rPr>
        <w:tab/>
      </w:r>
      <w:r>
        <w:rPr>
          <w:lang w:val="en-GB"/>
        </w:rPr>
        <w:tab/>
        <w:t>:: 23-06-1986</w:t>
      </w:r>
    </w:p>
    <w:p w:rsidR="008D493B" w:rsidRDefault="001D6012">
      <w:pPr>
        <w:pStyle w:val="NoSpacing"/>
        <w:rPr>
          <w:lang w:val="en-GB"/>
        </w:rPr>
      </w:pPr>
      <w:r>
        <w:rPr>
          <w:lang w:val="en-GB"/>
        </w:rPr>
        <w:tab/>
        <w:t>Language known</w:t>
      </w:r>
      <w:r>
        <w:rPr>
          <w:lang w:val="en-GB"/>
        </w:rPr>
        <w:tab/>
        <w:t>:: English, Hindi &amp; Marathi</w:t>
      </w:r>
    </w:p>
    <w:p w:rsidR="008D493B" w:rsidRDefault="001D6012">
      <w:pPr>
        <w:pStyle w:val="NoSpacing"/>
      </w:pPr>
      <w:r>
        <w:rPr>
          <w:lang w:val="en-GB"/>
        </w:rPr>
        <w:tab/>
        <w:t>Marital Status</w:t>
      </w:r>
      <w:r>
        <w:rPr>
          <w:lang w:val="en-GB"/>
        </w:rPr>
        <w:tab/>
      </w:r>
      <w:r>
        <w:rPr>
          <w:lang w:val="en-GB"/>
        </w:rPr>
        <w:tab/>
        <w:t>:: Single</w:t>
      </w:r>
    </w:p>
    <w:p w:rsidR="008D493B" w:rsidRDefault="001D6012">
      <w:pPr>
        <w:pStyle w:val="NoSpacing"/>
        <w:ind w:firstLine="720"/>
      </w:pPr>
      <w:r>
        <w:rPr>
          <w:lang w:val="en-GB"/>
        </w:rPr>
        <w:t>Nationality</w:t>
      </w:r>
      <w:r>
        <w:tab/>
      </w:r>
      <w:r>
        <w:tab/>
        <w:t>:: Indian</w:t>
      </w:r>
    </w:p>
    <w:p w:rsidR="008D493B" w:rsidRDefault="001D6012">
      <w:pPr>
        <w:pStyle w:val="NoSpacing"/>
        <w:ind w:firstLine="720"/>
      </w:pPr>
      <w:r>
        <w:t>Hobbies</w:t>
      </w:r>
      <w:r>
        <w:tab/>
      </w:r>
      <w:r>
        <w:tab/>
        <w:t xml:space="preserve">:: </w:t>
      </w:r>
      <w:r w:rsidR="004E37EF">
        <w:t>Listening</w:t>
      </w:r>
      <w:r>
        <w:t xml:space="preserve"> Music, Driving, Travelling</w:t>
      </w:r>
      <w:r w:rsidR="004E37EF">
        <w:t xml:space="preserve"> </w:t>
      </w:r>
      <w:r>
        <w:t>new places</w:t>
      </w:r>
    </w:p>
    <w:p w:rsidR="008D493B" w:rsidRDefault="001D6012">
      <w:pPr>
        <w:pStyle w:val="NoSpacing"/>
        <w:ind w:firstLine="720"/>
        <w:rPr>
          <w:lang w:val="en-GB"/>
        </w:rPr>
      </w:pPr>
      <w:r>
        <w:rPr>
          <w:lang w:val="en-GB"/>
        </w:rPr>
        <w:t>Gender</w:t>
      </w:r>
      <w:r>
        <w:rPr>
          <w:lang w:val="en-GB"/>
        </w:rPr>
        <w:tab/>
      </w:r>
      <w:r>
        <w:rPr>
          <w:lang w:val="en-GB"/>
        </w:rPr>
        <w:tab/>
      </w:r>
      <w:r>
        <w:rPr>
          <w:lang w:val="en-GB"/>
        </w:rPr>
        <w:tab/>
        <w:t>:: Male</w:t>
      </w:r>
    </w:p>
    <w:p w:rsidR="008D493B" w:rsidRDefault="008D493B">
      <w:pPr>
        <w:jc w:val="both"/>
        <w:rPr>
          <w:rFonts w:cs="Arial"/>
        </w:rPr>
      </w:pPr>
    </w:p>
    <w:p w:rsidR="008D493B" w:rsidRDefault="001D6012">
      <w:pPr>
        <w:jc w:val="both"/>
        <w:rPr>
          <w:rFonts w:cs="Arial"/>
          <w:b/>
          <w:color w:val="000000"/>
        </w:rPr>
      </w:pPr>
      <w:r>
        <w:rPr>
          <w:rFonts w:cs="Arial"/>
          <w:b/>
        </w:rPr>
        <w:t>I hereby declare that the information given above is true.</w:t>
      </w:r>
    </w:p>
    <w:p w:rsidR="008D493B" w:rsidRDefault="001D6012">
      <w:pPr>
        <w:jc w:val="both"/>
        <w:rPr>
          <w:rFonts w:cs="Arial"/>
          <w:lang w:val="en-GB"/>
        </w:rPr>
      </w:pPr>
      <w:r>
        <w:rPr>
          <w:rFonts w:cs="Arial"/>
          <w:lang w:val="en-GB"/>
        </w:rPr>
        <w:t>Dheera</w:t>
      </w:r>
      <w:r w:rsidR="004E37EF">
        <w:rPr>
          <w:rFonts w:cs="Arial"/>
          <w:lang w:val="en-GB"/>
        </w:rPr>
        <w:t xml:space="preserve">j </w:t>
      </w:r>
      <w:r>
        <w:rPr>
          <w:rFonts w:cs="Arial"/>
          <w:lang w:val="en-GB"/>
        </w:rPr>
        <w:t>Vasudeo</w:t>
      </w:r>
      <w:r w:rsidR="004E37EF">
        <w:rPr>
          <w:rFonts w:cs="Arial"/>
          <w:lang w:val="en-GB"/>
        </w:rPr>
        <w:t xml:space="preserve"> </w:t>
      </w:r>
      <w:r>
        <w:rPr>
          <w:rFonts w:cs="Arial"/>
          <w:lang w:val="en-GB"/>
        </w:rPr>
        <w:t>Chaudhary</w:t>
      </w:r>
    </w:p>
    <w:p w:rsidR="008D493B" w:rsidRDefault="001D6012">
      <w:pPr>
        <w:jc w:val="both"/>
        <w:rPr>
          <w:rFonts w:cs="Arial"/>
          <w:b/>
          <w:color w:val="000000"/>
        </w:rPr>
      </w:pPr>
      <w:r>
        <w:rPr>
          <w:rFonts w:cs="Arial"/>
          <w:b/>
          <w:color w:val="000000"/>
        </w:rPr>
        <w:t>Place: Pune</w:t>
      </w:r>
    </w:p>
    <w:p w:rsidR="008D493B" w:rsidRDefault="001D6012">
      <w:pPr>
        <w:spacing w:line="240" w:lineRule="atLeast"/>
        <w:jc w:val="both"/>
        <w:rPr>
          <w:rFonts w:cs="Arial"/>
        </w:rPr>
      </w:pPr>
      <w:r>
        <w:rPr>
          <w:rFonts w:cs="Arial"/>
          <w:lang w:val="en-GB"/>
        </w:rPr>
        <w:t>Dat</w:t>
      </w:r>
      <w:r>
        <w:rPr>
          <w:rFonts w:cs="Arial"/>
          <w:lang w:val="en-IN"/>
        </w:rPr>
        <w:t>e:</w:t>
      </w:r>
    </w:p>
    <w:p w:rsidR="008D493B" w:rsidRDefault="008D493B">
      <w:pPr>
        <w:rPr>
          <w:rFonts w:cs="Tahoma"/>
        </w:rPr>
      </w:pPr>
    </w:p>
    <w:p w:rsidR="008D493B" w:rsidRDefault="008D493B">
      <w:pPr>
        <w:rPr>
          <w:rFonts w:cs="Tahoma"/>
        </w:rPr>
      </w:pPr>
    </w:p>
    <w:sectPr w:rsidR="008D493B" w:rsidSect="008D493B">
      <w:headerReference w:type="default" r:id="rId9"/>
      <w:footerReference w:type="default" r:id="rId10"/>
      <w:pgSz w:w="11907" w:h="16839" w:code="9"/>
      <w:pgMar w:top="450" w:right="851" w:bottom="851"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FAE" w:rsidRDefault="00677FAE" w:rsidP="008D493B">
      <w:pPr>
        <w:spacing w:after="0" w:line="240" w:lineRule="auto"/>
      </w:pPr>
      <w:r>
        <w:separator/>
      </w:r>
    </w:p>
  </w:endnote>
  <w:endnote w:type="continuationSeparator" w:id="1">
    <w:p w:rsidR="00677FAE" w:rsidRDefault="00677FAE" w:rsidP="008D4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3B" w:rsidRDefault="008D493B">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FAE" w:rsidRDefault="00677FAE" w:rsidP="008D493B">
      <w:pPr>
        <w:spacing w:after="0" w:line="240" w:lineRule="auto"/>
      </w:pPr>
      <w:r>
        <w:separator/>
      </w:r>
    </w:p>
  </w:footnote>
  <w:footnote w:type="continuationSeparator" w:id="1">
    <w:p w:rsidR="00677FAE" w:rsidRDefault="00677FAE" w:rsidP="008D49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93B" w:rsidRDefault="008D493B">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4B23FE8"/>
    <w:lvl w:ilvl="0" w:tplc="13D88A5A">
      <w:start w:val="1"/>
      <w:numFmt w:val="lowerRoman"/>
      <w:lvlText w:val="%1."/>
      <w:lvlJc w:val="right"/>
      <w:pPr>
        <w:ind w:left="720" w:hanging="360"/>
      </w:pPr>
    </w:lvl>
    <w:lvl w:ilvl="1" w:tplc="341210A6">
      <w:start w:val="1"/>
      <w:numFmt w:val="lowerLetter"/>
      <w:lvlText w:val="%2."/>
      <w:lvlJc w:val="left"/>
      <w:pPr>
        <w:ind w:left="1440" w:hanging="360"/>
      </w:pPr>
    </w:lvl>
    <w:lvl w:ilvl="2" w:tplc="F55EAC24">
      <w:start w:val="1"/>
      <w:numFmt w:val="lowerRoman"/>
      <w:lvlText w:val="%3."/>
      <w:lvlJc w:val="right"/>
      <w:pPr>
        <w:ind w:left="2160" w:hanging="180"/>
      </w:pPr>
    </w:lvl>
    <w:lvl w:ilvl="3" w:tplc="8FC891D6">
      <w:start w:val="1"/>
      <w:numFmt w:val="decimal"/>
      <w:lvlText w:val="%4."/>
      <w:lvlJc w:val="left"/>
      <w:pPr>
        <w:ind w:left="2880" w:hanging="360"/>
      </w:pPr>
    </w:lvl>
    <w:lvl w:ilvl="4" w:tplc="3A08A566">
      <w:start w:val="1"/>
      <w:numFmt w:val="lowerLetter"/>
      <w:lvlText w:val="%5."/>
      <w:lvlJc w:val="left"/>
      <w:pPr>
        <w:ind w:left="3600" w:hanging="360"/>
      </w:pPr>
    </w:lvl>
    <w:lvl w:ilvl="5" w:tplc="BC767F46">
      <w:start w:val="1"/>
      <w:numFmt w:val="lowerRoman"/>
      <w:lvlText w:val="%6."/>
      <w:lvlJc w:val="right"/>
      <w:pPr>
        <w:ind w:left="4320" w:hanging="180"/>
      </w:pPr>
    </w:lvl>
    <w:lvl w:ilvl="6" w:tplc="011E1BE2">
      <w:start w:val="1"/>
      <w:numFmt w:val="decimal"/>
      <w:lvlText w:val="%7."/>
      <w:lvlJc w:val="left"/>
      <w:pPr>
        <w:ind w:left="5040" w:hanging="360"/>
      </w:pPr>
    </w:lvl>
    <w:lvl w:ilvl="7" w:tplc="F59C1966">
      <w:start w:val="1"/>
      <w:numFmt w:val="lowerLetter"/>
      <w:lvlText w:val="%8."/>
      <w:lvlJc w:val="left"/>
      <w:pPr>
        <w:ind w:left="5760" w:hanging="360"/>
      </w:pPr>
    </w:lvl>
    <w:lvl w:ilvl="8" w:tplc="AAECBB68">
      <w:start w:val="1"/>
      <w:numFmt w:val="lowerRoman"/>
      <w:lvlText w:val="%9."/>
      <w:lvlJc w:val="right"/>
      <w:pPr>
        <w:ind w:left="6480" w:hanging="180"/>
      </w:pPr>
    </w:lvl>
  </w:abstractNum>
  <w:abstractNum w:abstractNumId="1">
    <w:nsid w:val="00000002"/>
    <w:multiLevelType w:val="hybridMultilevel"/>
    <w:tmpl w:val="52840814"/>
    <w:lvl w:ilvl="0" w:tplc="3CDE6354">
      <w:start w:val="1"/>
      <w:numFmt w:val="bullet"/>
      <w:lvlText w:val=""/>
      <w:lvlJc w:val="left"/>
      <w:pPr>
        <w:ind w:left="720" w:hanging="360"/>
      </w:pPr>
      <w:rPr>
        <w:rFonts w:ascii="Wingdings" w:hAnsi="Wingdings" w:hint="default"/>
        <w:b/>
      </w:rPr>
    </w:lvl>
    <w:lvl w:ilvl="1" w:tplc="2DA09F42">
      <w:start w:val="1"/>
      <w:numFmt w:val="bullet"/>
      <w:lvlText w:val="o"/>
      <w:lvlJc w:val="left"/>
      <w:pPr>
        <w:ind w:left="1440" w:hanging="360"/>
      </w:pPr>
      <w:rPr>
        <w:rFonts w:ascii="Courier New" w:hAnsi="Courier New" w:cs="Courier New" w:hint="default"/>
      </w:rPr>
    </w:lvl>
    <w:lvl w:ilvl="2" w:tplc="4D36A92E">
      <w:start w:val="1"/>
      <w:numFmt w:val="bullet"/>
      <w:lvlText w:val=""/>
      <w:lvlJc w:val="left"/>
      <w:pPr>
        <w:ind w:left="2160" w:hanging="360"/>
      </w:pPr>
      <w:rPr>
        <w:rFonts w:ascii="Wingdings" w:hAnsi="Wingdings" w:hint="default"/>
      </w:rPr>
    </w:lvl>
    <w:lvl w:ilvl="3" w:tplc="E476492A">
      <w:start w:val="1"/>
      <w:numFmt w:val="bullet"/>
      <w:lvlText w:val=""/>
      <w:lvlJc w:val="left"/>
      <w:pPr>
        <w:ind w:left="2880" w:hanging="360"/>
      </w:pPr>
      <w:rPr>
        <w:rFonts w:ascii="Symbol" w:hAnsi="Symbol" w:hint="default"/>
      </w:rPr>
    </w:lvl>
    <w:lvl w:ilvl="4" w:tplc="65FA98BA">
      <w:start w:val="1"/>
      <w:numFmt w:val="bullet"/>
      <w:lvlText w:val="o"/>
      <w:lvlJc w:val="left"/>
      <w:pPr>
        <w:ind w:left="3600" w:hanging="360"/>
      </w:pPr>
      <w:rPr>
        <w:rFonts w:ascii="Courier New" w:hAnsi="Courier New" w:cs="Courier New" w:hint="default"/>
      </w:rPr>
    </w:lvl>
    <w:lvl w:ilvl="5" w:tplc="B3F41080">
      <w:start w:val="1"/>
      <w:numFmt w:val="bullet"/>
      <w:lvlText w:val=""/>
      <w:lvlJc w:val="left"/>
      <w:pPr>
        <w:ind w:left="4320" w:hanging="360"/>
      </w:pPr>
      <w:rPr>
        <w:rFonts w:ascii="Wingdings" w:hAnsi="Wingdings" w:hint="default"/>
      </w:rPr>
    </w:lvl>
    <w:lvl w:ilvl="6" w:tplc="64F6A288">
      <w:start w:val="1"/>
      <w:numFmt w:val="bullet"/>
      <w:lvlText w:val=""/>
      <w:lvlJc w:val="left"/>
      <w:pPr>
        <w:ind w:left="5040" w:hanging="360"/>
      </w:pPr>
      <w:rPr>
        <w:rFonts w:ascii="Symbol" w:hAnsi="Symbol" w:hint="default"/>
      </w:rPr>
    </w:lvl>
    <w:lvl w:ilvl="7" w:tplc="DAD82DA6">
      <w:start w:val="1"/>
      <w:numFmt w:val="bullet"/>
      <w:lvlText w:val="o"/>
      <w:lvlJc w:val="left"/>
      <w:pPr>
        <w:ind w:left="5760" w:hanging="360"/>
      </w:pPr>
      <w:rPr>
        <w:rFonts w:ascii="Courier New" w:hAnsi="Courier New" w:cs="Courier New" w:hint="default"/>
      </w:rPr>
    </w:lvl>
    <w:lvl w:ilvl="8" w:tplc="91DC48C4">
      <w:start w:val="1"/>
      <w:numFmt w:val="bullet"/>
      <w:lvlText w:val=""/>
      <w:lvlJc w:val="left"/>
      <w:pPr>
        <w:ind w:left="6480" w:hanging="360"/>
      </w:pPr>
      <w:rPr>
        <w:rFonts w:ascii="Wingdings" w:hAnsi="Wingdings" w:hint="default"/>
      </w:rPr>
    </w:lvl>
  </w:abstractNum>
  <w:abstractNum w:abstractNumId="2">
    <w:nsid w:val="00000003"/>
    <w:multiLevelType w:val="hybridMultilevel"/>
    <w:tmpl w:val="A44A2D86"/>
    <w:lvl w:ilvl="0" w:tplc="C1E89C68">
      <w:start w:val="1"/>
      <w:numFmt w:val="bullet"/>
      <w:lvlText w:val=""/>
      <w:lvlJc w:val="left"/>
      <w:pPr>
        <w:tabs>
          <w:tab w:val="left" w:pos="0"/>
        </w:tabs>
        <w:ind w:left="720" w:hanging="360"/>
      </w:pPr>
      <w:rPr>
        <w:rFonts w:ascii="Wingdings" w:hAnsi="Wingdings" w:hint="default"/>
      </w:rPr>
    </w:lvl>
    <w:lvl w:ilvl="1" w:tplc="AC3CFF84">
      <w:start w:val="1"/>
      <w:numFmt w:val="bullet"/>
      <w:lvlText w:val=""/>
      <w:lvlJc w:val="left"/>
      <w:pPr>
        <w:tabs>
          <w:tab w:val="left" w:pos="0"/>
        </w:tabs>
        <w:ind w:left="1440" w:hanging="360"/>
      </w:pPr>
      <w:rPr>
        <w:rFonts w:ascii="Wingdings" w:hAnsi="Wingdings" w:hint="default"/>
      </w:rPr>
    </w:lvl>
    <w:lvl w:ilvl="2" w:tplc="FB5A6ED0">
      <w:start w:val="1"/>
      <w:numFmt w:val="bullet"/>
      <w:lvlText w:val=""/>
      <w:lvlJc w:val="left"/>
      <w:pPr>
        <w:tabs>
          <w:tab w:val="left" w:pos="0"/>
        </w:tabs>
        <w:ind w:left="2160" w:hanging="360"/>
      </w:pPr>
      <w:rPr>
        <w:rFonts w:ascii="Wingdings" w:hAnsi="Wingdings" w:hint="default"/>
      </w:rPr>
    </w:lvl>
    <w:lvl w:ilvl="3" w:tplc="C210894E">
      <w:start w:val="1"/>
      <w:numFmt w:val="bullet"/>
      <w:lvlText w:val=""/>
      <w:lvlJc w:val="left"/>
      <w:pPr>
        <w:tabs>
          <w:tab w:val="left" w:pos="0"/>
        </w:tabs>
        <w:ind w:left="2880" w:hanging="360"/>
      </w:pPr>
      <w:rPr>
        <w:rFonts w:ascii="Symbol" w:hAnsi="Symbol" w:hint="default"/>
      </w:rPr>
    </w:lvl>
    <w:lvl w:ilvl="4" w:tplc="E020B63E">
      <w:start w:val="1"/>
      <w:numFmt w:val="bullet"/>
      <w:lvlText w:val="o"/>
      <w:lvlJc w:val="left"/>
      <w:pPr>
        <w:tabs>
          <w:tab w:val="left" w:pos="0"/>
        </w:tabs>
        <w:ind w:left="3600" w:hanging="360"/>
      </w:pPr>
      <w:rPr>
        <w:rFonts w:ascii="Courier New" w:hAnsi="Courier New" w:hint="default"/>
      </w:rPr>
    </w:lvl>
    <w:lvl w:ilvl="5" w:tplc="06207056">
      <w:start w:val="1"/>
      <w:numFmt w:val="bullet"/>
      <w:lvlText w:val=""/>
      <w:lvlJc w:val="left"/>
      <w:pPr>
        <w:tabs>
          <w:tab w:val="left" w:pos="0"/>
        </w:tabs>
        <w:ind w:left="4320" w:hanging="360"/>
      </w:pPr>
      <w:rPr>
        <w:rFonts w:ascii="Wingdings" w:hAnsi="Wingdings" w:hint="default"/>
      </w:rPr>
    </w:lvl>
    <w:lvl w:ilvl="6" w:tplc="FD00996C">
      <w:start w:val="1"/>
      <w:numFmt w:val="bullet"/>
      <w:lvlText w:val=""/>
      <w:lvlJc w:val="left"/>
      <w:pPr>
        <w:tabs>
          <w:tab w:val="left" w:pos="0"/>
        </w:tabs>
        <w:ind w:left="5040" w:hanging="360"/>
      </w:pPr>
      <w:rPr>
        <w:rFonts w:ascii="Symbol" w:hAnsi="Symbol" w:hint="default"/>
      </w:rPr>
    </w:lvl>
    <w:lvl w:ilvl="7" w:tplc="40EAB66C">
      <w:start w:val="1"/>
      <w:numFmt w:val="bullet"/>
      <w:lvlText w:val="o"/>
      <w:lvlJc w:val="left"/>
      <w:pPr>
        <w:tabs>
          <w:tab w:val="left" w:pos="0"/>
        </w:tabs>
        <w:ind w:left="5760" w:hanging="360"/>
      </w:pPr>
      <w:rPr>
        <w:rFonts w:ascii="Courier New" w:hAnsi="Courier New" w:hint="default"/>
      </w:rPr>
    </w:lvl>
    <w:lvl w:ilvl="8" w:tplc="C8E6A5D8">
      <w:start w:val="1"/>
      <w:numFmt w:val="bullet"/>
      <w:lvlText w:val=""/>
      <w:lvlJc w:val="left"/>
      <w:pPr>
        <w:tabs>
          <w:tab w:val="left" w:pos="0"/>
        </w:tabs>
        <w:ind w:left="6480" w:hanging="360"/>
      </w:pPr>
      <w:rPr>
        <w:rFonts w:ascii="Wingdings" w:hAnsi="Wingdings" w:hint="default"/>
      </w:rPr>
    </w:lvl>
  </w:abstractNum>
  <w:abstractNum w:abstractNumId="3">
    <w:nsid w:val="00000004"/>
    <w:multiLevelType w:val="hybridMultilevel"/>
    <w:tmpl w:val="E048D69C"/>
    <w:lvl w:ilvl="0" w:tplc="D91A5C8E">
      <w:start w:val="1"/>
      <w:numFmt w:val="lowerRoman"/>
      <w:lvlText w:val="%1."/>
      <w:lvlJc w:val="left"/>
      <w:pPr>
        <w:ind w:left="1080" w:hanging="720"/>
      </w:pPr>
      <w:rPr>
        <w:rFonts w:hint="default"/>
      </w:rPr>
    </w:lvl>
    <w:lvl w:ilvl="1" w:tplc="4B7A0C4A">
      <w:start w:val="1"/>
      <w:numFmt w:val="lowerLetter"/>
      <w:lvlText w:val="%2."/>
      <w:lvlJc w:val="left"/>
      <w:pPr>
        <w:ind w:left="1440" w:hanging="360"/>
      </w:pPr>
    </w:lvl>
    <w:lvl w:ilvl="2" w:tplc="D39472F6">
      <w:start w:val="1"/>
      <w:numFmt w:val="lowerRoman"/>
      <w:lvlText w:val="%3."/>
      <w:lvlJc w:val="right"/>
      <w:pPr>
        <w:ind w:left="2160" w:hanging="180"/>
      </w:pPr>
    </w:lvl>
    <w:lvl w:ilvl="3" w:tplc="C21AF7EA">
      <w:start w:val="1"/>
      <w:numFmt w:val="decimal"/>
      <w:lvlText w:val="%4."/>
      <w:lvlJc w:val="left"/>
      <w:pPr>
        <w:ind w:left="2880" w:hanging="360"/>
      </w:pPr>
    </w:lvl>
    <w:lvl w:ilvl="4" w:tplc="513603B4">
      <w:start w:val="1"/>
      <w:numFmt w:val="lowerLetter"/>
      <w:lvlText w:val="%5."/>
      <w:lvlJc w:val="left"/>
      <w:pPr>
        <w:ind w:left="3600" w:hanging="360"/>
      </w:pPr>
    </w:lvl>
    <w:lvl w:ilvl="5" w:tplc="6E4853D0">
      <w:start w:val="1"/>
      <w:numFmt w:val="lowerRoman"/>
      <w:lvlText w:val="%6."/>
      <w:lvlJc w:val="right"/>
      <w:pPr>
        <w:ind w:left="4320" w:hanging="180"/>
      </w:pPr>
    </w:lvl>
    <w:lvl w:ilvl="6" w:tplc="A684849C">
      <w:start w:val="1"/>
      <w:numFmt w:val="decimal"/>
      <w:lvlText w:val="%7."/>
      <w:lvlJc w:val="left"/>
      <w:pPr>
        <w:ind w:left="5040" w:hanging="360"/>
      </w:pPr>
    </w:lvl>
    <w:lvl w:ilvl="7" w:tplc="DC461FFA">
      <w:start w:val="1"/>
      <w:numFmt w:val="lowerLetter"/>
      <w:lvlText w:val="%8."/>
      <w:lvlJc w:val="left"/>
      <w:pPr>
        <w:ind w:left="5760" w:hanging="360"/>
      </w:pPr>
    </w:lvl>
    <w:lvl w:ilvl="8" w:tplc="210ADC80">
      <w:start w:val="1"/>
      <w:numFmt w:val="lowerRoman"/>
      <w:lvlText w:val="%9."/>
      <w:lvlJc w:val="right"/>
      <w:pPr>
        <w:ind w:left="6480" w:hanging="180"/>
      </w:pPr>
    </w:lvl>
  </w:abstractNum>
  <w:abstractNum w:abstractNumId="4">
    <w:nsid w:val="00000005"/>
    <w:multiLevelType w:val="hybridMultilevel"/>
    <w:tmpl w:val="86A630D4"/>
    <w:lvl w:ilvl="0" w:tplc="BD9EDAAA">
      <w:start w:val="1"/>
      <w:numFmt w:val="bullet"/>
      <w:lvlText w:val=""/>
      <w:lvlJc w:val="left"/>
      <w:pPr>
        <w:ind w:left="1140" w:hanging="360"/>
      </w:pPr>
      <w:rPr>
        <w:rFonts w:ascii="Wingdings" w:hAnsi="Wingdings" w:hint="default"/>
      </w:rPr>
    </w:lvl>
    <w:lvl w:ilvl="1" w:tplc="35C89766">
      <w:start w:val="1"/>
      <w:numFmt w:val="bullet"/>
      <w:lvlText w:val="o"/>
      <w:lvlJc w:val="left"/>
      <w:pPr>
        <w:ind w:left="1860" w:hanging="360"/>
      </w:pPr>
      <w:rPr>
        <w:rFonts w:ascii="Courier New" w:hAnsi="Courier New" w:cs="Courier New" w:hint="default"/>
      </w:rPr>
    </w:lvl>
    <w:lvl w:ilvl="2" w:tplc="D3561B60">
      <w:start w:val="1"/>
      <w:numFmt w:val="bullet"/>
      <w:lvlText w:val=""/>
      <w:lvlJc w:val="left"/>
      <w:pPr>
        <w:ind w:left="2580" w:hanging="360"/>
      </w:pPr>
      <w:rPr>
        <w:rFonts w:ascii="Wingdings" w:hAnsi="Wingdings" w:hint="default"/>
      </w:rPr>
    </w:lvl>
    <w:lvl w:ilvl="3" w:tplc="7D349716">
      <w:start w:val="1"/>
      <w:numFmt w:val="bullet"/>
      <w:lvlText w:val=""/>
      <w:lvlJc w:val="left"/>
      <w:pPr>
        <w:ind w:left="3300" w:hanging="360"/>
      </w:pPr>
      <w:rPr>
        <w:rFonts w:ascii="Symbol" w:hAnsi="Symbol" w:hint="default"/>
      </w:rPr>
    </w:lvl>
    <w:lvl w:ilvl="4" w:tplc="CBE0E0AC">
      <w:start w:val="1"/>
      <w:numFmt w:val="bullet"/>
      <w:lvlText w:val="o"/>
      <w:lvlJc w:val="left"/>
      <w:pPr>
        <w:ind w:left="4020" w:hanging="360"/>
      </w:pPr>
      <w:rPr>
        <w:rFonts w:ascii="Courier New" w:hAnsi="Courier New" w:cs="Courier New" w:hint="default"/>
      </w:rPr>
    </w:lvl>
    <w:lvl w:ilvl="5" w:tplc="B09AA224">
      <w:start w:val="1"/>
      <w:numFmt w:val="bullet"/>
      <w:lvlText w:val=""/>
      <w:lvlJc w:val="left"/>
      <w:pPr>
        <w:ind w:left="4740" w:hanging="360"/>
      </w:pPr>
      <w:rPr>
        <w:rFonts w:ascii="Wingdings" w:hAnsi="Wingdings" w:hint="default"/>
      </w:rPr>
    </w:lvl>
    <w:lvl w:ilvl="6" w:tplc="B1FA4D0C">
      <w:start w:val="1"/>
      <w:numFmt w:val="bullet"/>
      <w:lvlText w:val=""/>
      <w:lvlJc w:val="left"/>
      <w:pPr>
        <w:ind w:left="5460" w:hanging="360"/>
      </w:pPr>
      <w:rPr>
        <w:rFonts w:ascii="Symbol" w:hAnsi="Symbol" w:hint="default"/>
      </w:rPr>
    </w:lvl>
    <w:lvl w:ilvl="7" w:tplc="2F0AF7B4">
      <w:start w:val="1"/>
      <w:numFmt w:val="bullet"/>
      <w:lvlText w:val="o"/>
      <w:lvlJc w:val="left"/>
      <w:pPr>
        <w:ind w:left="6180" w:hanging="360"/>
      </w:pPr>
      <w:rPr>
        <w:rFonts w:ascii="Courier New" w:hAnsi="Courier New" w:cs="Courier New" w:hint="default"/>
      </w:rPr>
    </w:lvl>
    <w:lvl w:ilvl="8" w:tplc="7D06DC2C">
      <w:start w:val="1"/>
      <w:numFmt w:val="bullet"/>
      <w:lvlText w:val=""/>
      <w:lvlJc w:val="left"/>
      <w:pPr>
        <w:ind w:left="6900" w:hanging="360"/>
      </w:pPr>
      <w:rPr>
        <w:rFonts w:ascii="Wingdings" w:hAnsi="Wingdings" w:hint="default"/>
      </w:rPr>
    </w:lvl>
  </w:abstractNum>
  <w:abstractNum w:abstractNumId="5">
    <w:nsid w:val="00000006"/>
    <w:multiLevelType w:val="hybridMultilevel"/>
    <w:tmpl w:val="EE409002"/>
    <w:lvl w:ilvl="0" w:tplc="47F605C2">
      <w:start w:val="1"/>
      <w:numFmt w:val="bullet"/>
      <w:lvlText w:val=""/>
      <w:lvlJc w:val="left"/>
      <w:pPr>
        <w:ind w:left="1440" w:hanging="360"/>
      </w:pPr>
      <w:rPr>
        <w:rFonts w:ascii="Wingdings" w:hAnsi="Wingdings" w:hint="default"/>
        <w:b/>
      </w:rPr>
    </w:lvl>
    <w:lvl w:ilvl="1" w:tplc="36D29CE8">
      <w:start w:val="1"/>
      <w:numFmt w:val="bullet"/>
      <w:lvlText w:val="o"/>
      <w:lvlJc w:val="left"/>
      <w:pPr>
        <w:ind w:left="2160" w:hanging="360"/>
      </w:pPr>
      <w:rPr>
        <w:rFonts w:ascii="Courier New" w:hAnsi="Courier New" w:cs="Courier New" w:hint="default"/>
      </w:rPr>
    </w:lvl>
    <w:lvl w:ilvl="2" w:tplc="D854ABE6">
      <w:start w:val="1"/>
      <w:numFmt w:val="bullet"/>
      <w:lvlText w:val=""/>
      <w:lvlJc w:val="left"/>
      <w:pPr>
        <w:ind w:left="2880" w:hanging="360"/>
      </w:pPr>
      <w:rPr>
        <w:rFonts w:ascii="Wingdings" w:hAnsi="Wingdings" w:hint="default"/>
      </w:rPr>
    </w:lvl>
    <w:lvl w:ilvl="3" w:tplc="496C2F40">
      <w:start w:val="1"/>
      <w:numFmt w:val="bullet"/>
      <w:lvlText w:val=""/>
      <w:lvlJc w:val="left"/>
      <w:pPr>
        <w:ind w:left="3600" w:hanging="360"/>
      </w:pPr>
      <w:rPr>
        <w:rFonts w:ascii="Symbol" w:hAnsi="Symbol" w:hint="default"/>
      </w:rPr>
    </w:lvl>
    <w:lvl w:ilvl="4" w:tplc="39E8D352">
      <w:start w:val="1"/>
      <w:numFmt w:val="bullet"/>
      <w:lvlText w:val="o"/>
      <w:lvlJc w:val="left"/>
      <w:pPr>
        <w:ind w:left="4320" w:hanging="360"/>
      </w:pPr>
      <w:rPr>
        <w:rFonts w:ascii="Courier New" w:hAnsi="Courier New" w:cs="Courier New" w:hint="default"/>
      </w:rPr>
    </w:lvl>
    <w:lvl w:ilvl="5" w:tplc="AAD88B94">
      <w:start w:val="1"/>
      <w:numFmt w:val="bullet"/>
      <w:lvlText w:val=""/>
      <w:lvlJc w:val="left"/>
      <w:pPr>
        <w:ind w:left="5040" w:hanging="360"/>
      </w:pPr>
      <w:rPr>
        <w:rFonts w:ascii="Wingdings" w:hAnsi="Wingdings" w:hint="default"/>
      </w:rPr>
    </w:lvl>
    <w:lvl w:ilvl="6" w:tplc="37FA039A">
      <w:start w:val="1"/>
      <w:numFmt w:val="bullet"/>
      <w:lvlText w:val=""/>
      <w:lvlJc w:val="left"/>
      <w:pPr>
        <w:ind w:left="5760" w:hanging="360"/>
      </w:pPr>
      <w:rPr>
        <w:rFonts w:ascii="Symbol" w:hAnsi="Symbol" w:hint="default"/>
      </w:rPr>
    </w:lvl>
    <w:lvl w:ilvl="7" w:tplc="65749C5E">
      <w:start w:val="1"/>
      <w:numFmt w:val="bullet"/>
      <w:lvlText w:val="o"/>
      <w:lvlJc w:val="left"/>
      <w:pPr>
        <w:ind w:left="6480" w:hanging="360"/>
      </w:pPr>
      <w:rPr>
        <w:rFonts w:ascii="Courier New" w:hAnsi="Courier New" w:cs="Courier New" w:hint="default"/>
      </w:rPr>
    </w:lvl>
    <w:lvl w:ilvl="8" w:tplc="6DBC628E">
      <w:start w:val="1"/>
      <w:numFmt w:val="bullet"/>
      <w:lvlText w:val=""/>
      <w:lvlJc w:val="left"/>
      <w:pPr>
        <w:ind w:left="7200" w:hanging="360"/>
      </w:pPr>
      <w:rPr>
        <w:rFonts w:ascii="Wingdings" w:hAnsi="Wingdings" w:hint="default"/>
      </w:rPr>
    </w:lvl>
  </w:abstractNum>
  <w:abstractNum w:abstractNumId="6">
    <w:nsid w:val="00000007"/>
    <w:multiLevelType w:val="hybridMultilevel"/>
    <w:tmpl w:val="70003642"/>
    <w:lvl w:ilvl="0" w:tplc="FB769166">
      <w:start w:val="1"/>
      <w:numFmt w:val="bullet"/>
      <w:lvlText w:val=""/>
      <w:lvlJc w:val="left"/>
      <w:pPr>
        <w:ind w:left="720" w:hanging="360"/>
      </w:pPr>
      <w:rPr>
        <w:rFonts w:ascii="Wingdings" w:hAnsi="Wingdings" w:hint="default"/>
      </w:rPr>
    </w:lvl>
    <w:lvl w:ilvl="1" w:tplc="758ABA32">
      <w:start w:val="1"/>
      <w:numFmt w:val="bullet"/>
      <w:lvlText w:val="o"/>
      <w:lvlJc w:val="left"/>
      <w:pPr>
        <w:ind w:left="1440" w:hanging="360"/>
      </w:pPr>
      <w:rPr>
        <w:rFonts w:ascii="Courier New" w:hAnsi="Courier New" w:cs="Courier New" w:hint="default"/>
      </w:rPr>
    </w:lvl>
    <w:lvl w:ilvl="2" w:tplc="8D6CE64A">
      <w:start w:val="1"/>
      <w:numFmt w:val="bullet"/>
      <w:lvlText w:val=""/>
      <w:lvlJc w:val="left"/>
      <w:pPr>
        <w:ind w:left="2160" w:hanging="360"/>
      </w:pPr>
      <w:rPr>
        <w:rFonts w:ascii="Wingdings" w:hAnsi="Wingdings" w:hint="default"/>
      </w:rPr>
    </w:lvl>
    <w:lvl w:ilvl="3" w:tplc="6B1ED390">
      <w:start w:val="1"/>
      <w:numFmt w:val="bullet"/>
      <w:lvlText w:val=""/>
      <w:lvlJc w:val="left"/>
      <w:pPr>
        <w:ind w:left="2880" w:hanging="360"/>
      </w:pPr>
      <w:rPr>
        <w:rFonts w:ascii="Symbol" w:hAnsi="Symbol" w:hint="default"/>
      </w:rPr>
    </w:lvl>
    <w:lvl w:ilvl="4" w:tplc="D4CE7364">
      <w:start w:val="1"/>
      <w:numFmt w:val="bullet"/>
      <w:lvlText w:val="o"/>
      <w:lvlJc w:val="left"/>
      <w:pPr>
        <w:ind w:left="3600" w:hanging="360"/>
      </w:pPr>
      <w:rPr>
        <w:rFonts w:ascii="Courier New" w:hAnsi="Courier New" w:cs="Courier New" w:hint="default"/>
      </w:rPr>
    </w:lvl>
    <w:lvl w:ilvl="5" w:tplc="26BE91D0">
      <w:start w:val="1"/>
      <w:numFmt w:val="bullet"/>
      <w:lvlText w:val=""/>
      <w:lvlJc w:val="left"/>
      <w:pPr>
        <w:ind w:left="4320" w:hanging="360"/>
      </w:pPr>
      <w:rPr>
        <w:rFonts w:ascii="Wingdings" w:hAnsi="Wingdings" w:hint="default"/>
      </w:rPr>
    </w:lvl>
    <w:lvl w:ilvl="6" w:tplc="6E868F16">
      <w:start w:val="1"/>
      <w:numFmt w:val="bullet"/>
      <w:lvlText w:val=""/>
      <w:lvlJc w:val="left"/>
      <w:pPr>
        <w:ind w:left="5040" w:hanging="360"/>
      </w:pPr>
      <w:rPr>
        <w:rFonts w:ascii="Symbol" w:hAnsi="Symbol" w:hint="default"/>
      </w:rPr>
    </w:lvl>
    <w:lvl w:ilvl="7" w:tplc="E93893CA">
      <w:start w:val="1"/>
      <w:numFmt w:val="bullet"/>
      <w:lvlText w:val="o"/>
      <w:lvlJc w:val="left"/>
      <w:pPr>
        <w:ind w:left="5760" w:hanging="360"/>
      </w:pPr>
      <w:rPr>
        <w:rFonts w:ascii="Courier New" w:hAnsi="Courier New" w:cs="Courier New" w:hint="default"/>
      </w:rPr>
    </w:lvl>
    <w:lvl w:ilvl="8" w:tplc="273A4982">
      <w:start w:val="1"/>
      <w:numFmt w:val="bullet"/>
      <w:lvlText w:val=""/>
      <w:lvlJc w:val="left"/>
      <w:pPr>
        <w:ind w:left="6480" w:hanging="360"/>
      </w:pPr>
      <w:rPr>
        <w:rFonts w:ascii="Wingdings" w:hAnsi="Wingdings" w:hint="default"/>
      </w:rPr>
    </w:lvl>
  </w:abstractNum>
  <w:abstractNum w:abstractNumId="7">
    <w:nsid w:val="00000008"/>
    <w:multiLevelType w:val="hybridMultilevel"/>
    <w:tmpl w:val="2EFAA216"/>
    <w:lvl w:ilvl="0" w:tplc="BD64151E">
      <w:start w:val="1"/>
      <w:numFmt w:val="lowerRoman"/>
      <w:lvlText w:val="%1."/>
      <w:lvlJc w:val="right"/>
      <w:pPr>
        <w:ind w:left="1620" w:hanging="360"/>
      </w:pPr>
    </w:lvl>
    <w:lvl w:ilvl="1" w:tplc="744285A2">
      <w:start w:val="1"/>
      <w:numFmt w:val="lowerLetter"/>
      <w:lvlText w:val="%2."/>
      <w:lvlJc w:val="left"/>
      <w:pPr>
        <w:ind w:left="2340" w:hanging="360"/>
      </w:pPr>
    </w:lvl>
    <w:lvl w:ilvl="2" w:tplc="FBD8452C">
      <w:start w:val="1"/>
      <w:numFmt w:val="lowerRoman"/>
      <w:lvlText w:val="%3."/>
      <w:lvlJc w:val="right"/>
      <w:pPr>
        <w:ind w:left="3060" w:hanging="180"/>
      </w:pPr>
    </w:lvl>
    <w:lvl w:ilvl="3" w:tplc="F814D4BC">
      <w:start w:val="1"/>
      <w:numFmt w:val="decimal"/>
      <w:lvlText w:val="%4."/>
      <w:lvlJc w:val="left"/>
      <w:pPr>
        <w:ind w:left="3780" w:hanging="360"/>
      </w:pPr>
    </w:lvl>
    <w:lvl w:ilvl="4" w:tplc="A844C9BA">
      <w:start w:val="1"/>
      <w:numFmt w:val="lowerLetter"/>
      <w:lvlText w:val="%5."/>
      <w:lvlJc w:val="left"/>
      <w:pPr>
        <w:ind w:left="4500" w:hanging="360"/>
      </w:pPr>
    </w:lvl>
    <w:lvl w:ilvl="5" w:tplc="76CE1BBC">
      <w:start w:val="1"/>
      <w:numFmt w:val="lowerRoman"/>
      <w:lvlText w:val="%6."/>
      <w:lvlJc w:val="right"/>
      <w:pPr>
        <w:ind w:left="5220" w:hanging="180"/>
      </w:pPr>
    </w:lvl>
    <w:lvl w:ilvl="6" w:tplc="470E5BA2">
      <w:start w:val="1"/>
      <w:numFmt w:val="decimal"/>
      <w:lvlText w:val="%7."/>
      <w:lvlJc w:val="left"/>
      <w:pPr>
        <w:ind w:left="5940" w:hanging="360"/>
      </w:pPr>
    </w:lvl>
    <w:lvl w:ilvl="7" w:tplc="C03C5F38">
      <w:start w:val="1"/>
      <w:numFmt w:val="lowerLetter"/>
      <w:lvlText w:val="%8."/>
      <w:lvlJc w:val="left"/>
      <w:pPr>
        <w:ind w:left="6660" w:hanging="360"/>
      </w:pPr>
    </w:lvl>
    <w:lvl w:ilvl="8" w:tplc="4A8C5DCC">
      <w:start w:val="1"/>
      <w:numFmt w:val="lowerRoman"/>
      <w:lvlText w:val="%9."/>
      <w:lvlJc w:val="right"/>
      <w:pPr>
        <w:ind w:left="7380" w:hanging="180"/>
      </w:pPr>
    </w:lvl>
  </w:abstractNum>
  <w:abstractNum w:abstractNumId="8">
    <w:nsid w:val="00000009"/>
    <w:multiLevelType w:val="hybridMultilevel"/>
    <w:tmpl w:val="C1184C42"/>
    <w:lvl w:ilvl="0" w:tplc="DC04476C">
      <w:start w:val="1"/>
      <w:numFmt w:val="bullet"/>
      <w:lvlText w:val=""/>
      <w:lvlJc w:val="left"/>
      <w:pPr>
        <w:ind w:left="720" w:hanging="360"/>
      </w:pPr>
      <w:rPr>
        <w:rFonts w:ascii="Wingdings" w:hAnsi="Wingdings" w:hint="default"/>
      </w:rPr>
    </w:lvl>
    <w:lvl w:ilvl="1" w:tplc="4FA60F92">
      <w:start w:val="1"/>
      <w:numFmt w:val="bullet"/>
      <w:lvlText w:val="o"/>
      <w:lvlJc w:val="left"/>
      <w:pPr>
        <w:ind w:left="1440" w:hanging="360"/>
      </w:pPr>
      <w:rPr>
        <w:rFonts w:ascii="Courier New" w:hAnsi="Courier New" w:cs="Courier New" w:hint="default"/>
      </w:rPr>
    </w:lvl>
    <w:lvl w:ilvl="2" w:tplc="9CF4A4A8">
      <w:start w:val="1"/>
      <w:numFmt w:val="bullet"/>
      <w:lvlText w:val=""/>
      <w:lvlJc w:val="left"/>
      <w:pPr>
        <w:ind w:left="2160" w:hanging="360"/>
      </w:pPr>
      <w:rPr>
        <w:rFonts w:ascii="Wingdings" w:hAnsi="Wingdings" w:hint="default"/>
      </w:rPr>
    </w:lvl>
    <w:lvl w:ilvl="3" w:tplc="472A89FE">
      <w:start w:val="1"/>
      <w:numFmt w:val="bullet"/>
      <w:lvlText w:val=""/>
      <w:lvlJc w:val="left"/>
      <w:pPr>
        <w:ind w:left="2880" w:hanging="360"/>
      </w:pPr>
      <w:rPr>
        <w:rFonts w:ascii="Symbol" w:hAnsi="Symbol" w:hint="default"/>
      </w:rPr>
    </w:lvl>
    <w:lvl w:ilvl="4" w:tplc="3BBCE654">
      <w:start w:val="1"/>
      <w:numFmt w:val="bullet"/>
      <w:lvlText w:val="o"/>
      <w:lvlJc w:val="left"/>
      <w:pPr>
        <w:ind w:left="3600" w:hanging="360"/>
      </w:pPr>
      <w:rPr>
        <w:rFonts w:ascii="Courier New" w:hAnsi="Courier New" w:cs="Courier New" w:hint="default"/>
      </w:rPr>
    </w:lvl>
    <w:lvl w:ilvl="5" w:tplc="CC3A4F2C">
      <w:start w:val="1"/>
      <w:numFmt w:val="bullet"/>
      <w:lvlText w:val=""/>
      <w:lvlJc w:val="left"/>
      <w:pPr>
        <w:ind w:left="4320" w:hanging="360"/>
      </w:pPr>
      <w:rPr>
        <w:rFonts w:ascii="Wingdings" w:hAnsi="Wingdings" w:hint="default"/>
      </w:rPr>
    </w:lvl>
    <w:lvl w:ilvl="6" w:tplc="A5E0F60E">
      <w:start w:val="1"/>
      <w:numFmt w:val="bullet"/>
      <w:lvlText w:val=""/>
      <w:lvlJc w:val="left"/>
      <w:pPr>
        <w:ind w:left="5040" w:hanging="360"/>
      </w:pPr>
      <w:rPr>
        <w:rFonts w:ascii="Symbol" w:hAnsi="Symbol" w:hint="default"/>
      </w:rPr>
    </w:lvl>
    <w:lvl w:ilvl="7" w:tplc="2B0CD9F4">
      <w:start w:val="1"/>
      <w:numFmt w:val="bullet"/>
      <w:lvlText w:val="o"/>
      <w:lvlJc w:val="left"/>
      <w:pPr>
        <w:ind w:left="5760" w:hanging="360"/>
      </w:pPr>
      <w:rPr>
        <w:rFonts w:ascii="Courier New" w:hAnsi="Courier New" w:cs="Courier New" w:hint="default"/>
      </w:rPr>
    </w:lvl>
    <w:lvl w:ilvl="8" w:tplc="09A2E5E6">
      <w:start w:val="1"/>
      <w:numFmt w:val="bullet"/>
      <w:lvlText w:val=""/>
      <w:lvlJc w:val="left"/>
      <w:pPr>
        <w:ind w:left="6480" w:hanging="360"/>
      </w:pPr>
      <w:rPr>
        <w:rFonts w:ascii="Wingdings" w:hAnsi="Wingdings" w:hint="default"/>
      </w:rPr>
    </w:lvl>
  </w:abstractNum>
  <w:abstractNum w:abstractNumId="9">
    <w:nsid w:val="0000000A"/>
    <w:multiLevelType w:val="hybridMultilevel"/>
    <w:tmpl w:val="8E829FB8"/>
    <w:lvl w:ilvl="0" w:tplc="EAC29C94">
      <w:start w:val="1"/>
      <w:numFmt w:val="decimal"/>
      <w:lvlText w:val="%1."/>
      <w:lvlJc w:val="left"/>
      <w:pPr>
        <w:ind w:left="720" w:hanging="360"/>
      </w:pPr>
    </w:lvl>
    <w:lvl w:ilvl="1" w:tplc="6D00066E">
      <w:start w:val="1"/>
      <w:numFmt w:val="lowerLetter"/>
      <w:lvlText w:val="%2."/>
      <w:lvlJc w:val="left"/>
      <w:pPr>
        <w:ind w:left="1440" w:hanging="360"/>
      </w:pPr>
    </w:lvl>
    <w:lvl w:ilvl="2" w:tplc="08922B76">
      <w:start w:val="1"/>
      <w:numFmt w:val="lowerRoman"/>
      <w:lvlText w:val="%3."/>
      <w:lvlJc w:val="right"/>
      <w:pPr>
        <w:ind w:left="2160" w:hanging="180"/>
      </w:pPr>
    </w:lvl>
    <w:lvl w:ilvl="3" w:tplc="C3A62C98">
      <w:start w:val="1"/>
      <w:numFmt w:val="decimal"/>
      <w:lvlText w:val="%4."/>
      <w:lvlJc w:val="left"/>
      <w:pPr>
        <w:ind w:left="2880" w:hanging="360"/>
      </w:pPr>
    </w:lvl>
    <w:lvl w:ilvl="4" w:tplc="4F2E08C6">
      <w:start w:val="1"/>
      <w:numFmt w:val="lowerLetter"/>
      <w:lvlText w:val="%5."/>
      <w:lvlJc w:val="left"/>
      <w:pPr>
        <w:ind w:left="3600" w:hanging="360"/>
      </w:pPr>
    </w:lvl>
    <w:lvl w:ilvl="5" w:tplc="14AC5B36">
      <w:start w:val="1"/>
      <w:numFmt w:val="lowerRoman"/>
      <w:lvlText w:val="%6."/>
      <w:lvlJc w:val="right"/>
      <w:pPr>
        <w:ind w:left="4320" w:hanging="180"/>
      </w:pPr>
    </w:lvl>
    <w:lvl w:ilvl="6" w:tplc="A7DE70F4">
      <w:start w:val="1"/>
      <w:numFmt w:val="decimal"/>
      <w:lvlText w:val="%7."/>
      <w:lvlJc w:val="left"/>
      <w:pPr>
        <w:ind w:left="5040" w:hanging="360"/>
      </w:pPr>
    </w:lvl>
    <w:lvl w:ilvl="7" w:tplc="990AB6EC">
      <w:start w:val="1"/>
      <w:numFmt w:val="lowerLetter"/>
      <w:lvlText w:val="%8."/>
      <w:lvlJc w:val="left"/>
      <w:pPr>
        <w:ind w:left="5760" w:hanging="360"/>
      </w:pPr>
    </w:lvl>
    <w:lvl w:ilvl="8" w:tplc="3312B292">
      <w:start w:val="1"/>
      <w:numFmt w:val="lowerRoman"/>
      <w:lvlText w:val="%9."/>
      <w:lvlJc w:val="right"/>
      <w:pPr>
        <w:ind w:left="6480" w:hanging="180"/>
      </w:pPr>
    </w:lvl>
  </w:abstractNum>
  <w:abstractNum w:abstractNumId="10">
    <w:nsid w:val="0000000B"/>
    <w:multiLevelType w:val="hybridMultilevel"/>
    <w:tmpl w:val="54A6EF04"/>
    <w:lvl w:ilvl="0" w:tplc="2C7AC2FA">
      <w:start w:val="1"/>
      <w:numFmt w:val="bullet"/>
      <w:lvlText w:val=""/>
      <w:lvlJc w:val="left"/>
      <w:pPr>
        <w:ind w:left="720" w:hanging="360"/>
      </w:pPr>
      <w:rPr>
        <w:rFonts w:ascii="Wingdings" w:hAnsi="Wingdings" w:hint="default"/>
      </w:rPr>
    </w:lvl>
    <w:lvl w:ilvl="1" w:tplc="6ACEF826">
      <w:start w:val="1"/>
      <w:numFmt w:val="bullet"/>
      <w:lvlText w:val="o"/>
      <w:lvlJc w:val="left"/>
      <w:pPr>
        <w:ind w:left="1440" w:hanging="360"/>
      </w:pPr>
      <w:rPr>
        <w:rFonts w:ascii="Courier New" w:hAnsi="Courier New" w:cs="Courier New" w:hint="default"/>
      </w:rPr>
    </w:lvl>
    <w:lvl w:ilvl="2" w:tplc="69986954">
      <w:start w:val="1"/>
      <w:numFmt w:val="bullet"/>
      <w:lvlText w:val=""/>
      <w:lvlJc w:val="left"/>
      <w:pPr>
        <w:ind w:left="2160" w:hanging="360"/>
      </w:pPr>
      <w:rPr>
        <w:rFonts w:ascii="Wingdings" w:hAnsi="Wingdings" w:hint="default"/>
      </w:rPr>
    </w:lvl>
    <w:lvl w:ilvl="3" w:tplc="21A076FA">
      <w:start w:val="1"/>
      <w:numFmt w:val="bullet"/>
      <w:lvlText w:val=""/>
      <w:lvlJc w:val="left"/>
      <w:pPr>
        <w:ind w:left="2880" w:hanging="360"/>
      </w:pPr>
      <w:rPr>
        <w:rFonts w:ascii="Symbol" w:hAnsi="Symbol" w:hint="default"/>
      </w:rPr>
    </w:lvl>
    <w:lvl w:ilvl="4" w:tplc="F186570C">
      <w:start w:val="1"/>
      <w:numFmt w:val="bullet"/>
      <w:lvlText w:val="o"/>
      <w:lvlJc w:val="left"/>
      <w:pPr>
        <w:ind w:left="3600" w:hanging="360"/>
      </w:pPr>
      <w:rPr>
        <w:rFonts w:ascii="Courier New" w:hAnsi="Courier New" w:cs="Courier New" w:hint="default"/>
      </w:rPr>
    </w:lvl>
    <w:lvl w:ilvl="5" w:tplc="CDAAA0EA">
      <w:start w:val="1"/>
      <w:numFmt w:val="bullet"/>
      <w:lvlText w:val=""/>
      <w:lvlJc w:val="left"/>
      <w:pPr>
        <w:ind w:left="4320" w:hanging="360"/>
      </w:pPr>
      <w:rPr>
        <w:rFonts w:ascii="Wingdings" w:hAnsi="Wingdings" w:hint="default"/>
      </w:rPr>
    </w:lvl>
    <w:lvl w:ilvl="6" w:tplc="DBCA69D8">
      <w:start w:val="1"/>
      <w:numFmt w:val="bullet"/>
      <w:lvlText w:val=""/>
      <w:lvlJc w:val="left"/>
      <w:pPr>
        <w:ind w:left="5040" w:hanging="360"/>
      </w:pPr>
      <w:rPr>
        <w:rFonts w:ascii="Symbol" w:hAnsi="Symbol" w:hint="default"/>
      </w:rPr>
    </w:lvl>
    <w:lvl w:ilvl="7" w:tplc="DE3426B6">
      <w:start w:val="1"/>
      <w:numFmt w:val="bullet"/>
      <w:lvlText w:val="o"/>
      <w:lvlJc w:val="left"/>
      <w:pPr>
        <w:ind w:left="5760" w:hanging="360"/>
      </w:pPr>
      <w:rPr>
        <w:rFonts w:ascii="Courier New" w:hAnsi="Courier New" w:cs="Courier New" w:hint="default"/>
      </w:rPr>
    </w:lvl>
    <w:lvl w:ilvl="8" w:tplc="9A960ADA">
      <w:start w:val="1"/>
      <w:numFmt w:val="bullet"/>
      <w:lvlText w:val=""/>
      <w:lvlJc w:val="left"/>
      <w:pPr>
        <w:ind w:left="6480" w:hanging="360"/>
      </w:pPr>
      <w:rPr>
        <w:rFonts w:ascii="Wingdings" w:hAnsi="Wingdings" w:hint="default"/>
      </w:rPr>
    </w:lvl>
  </w:abstractNum>
  <w:abstractNum w:abstractNumId="11">
    <w:nsid w:val="0000000C"/>
    <w:multiLevelType w:val="hybridMultilevel"/>
    <w:tmpl w:val="84EA9B1C"/>
    <w:lvl w:ilvl="0" w:tplc="04161AE0">
      <w:start w:val="1"/>
      <w:numFmt w:val="bullet"/>
      <w:lvlText w:val=""/>
      <w:lvlJc w:val="left"/>
      <w:pPr>
        <w:tabs>
          <w:tab w:val="left" w:pos="0"/>
        </w:tabs>
        <w:ind w:left="720" w:hanging="360"/>
      </w:pPr>
      <w:rPr>
        <w:rFonts w:ascii="Wingdings" w:hAnsi="Wingdings" w:hint="default"/>
      </w:rPr>
    </w:lvl>
    <w:lvl w:ilvl="1" w:tplc="63A07810">
      <w:start w:val="1"/>
      <w:numFmt w:val="bullet"/>
      <w:lvlText w:val="o"/>
      <w:lvlJc w:val="left"/>
      <w:pPr>
        <w:tabs>
          <w:tab w:val="left" w:pos="0"/>
        </w:tabs>
        <w:ind w:left="1440" w:hanging="360"/>
      </w:pPr>
      <w:rPr>
        <w:rFonts w:ascii="Courier New" w:hAnsi="Courier New" w:cs="Courier New" w:hint="default"/>
      </w:rPr>
    </w:lvl>
    <w:lvl w:ilvl="2" w:tplc="64F81E80">
      <w:start w:val="1"/>
      <w:numFmt w:val="bullet"/>
      <w:lvlText w:val=""/>
      <w:lvlJc w:val="left"/>
      <w:pPr>
        <w:tabs>
          <w:tab w:val="left" w:pos="0"/>
        </w:tabs>
        <w:ind w:left="2160" w:hanging="360"/>
      </w:pPr>
      <w:rPr>
        <w:rFonts w:ascii="Wingdings" w:hAnsi="Wingdings" w:hint="default"/>
      </w:rPr>
    </w:lvl>
    <w:lvl w:ilvl="3" w:tplc="9CD4D894">
      <w:start w:val="1"/>
      <w:numFmt w:val="bullet"/>
      <w:lvlText w:val=""/>
      <w:lvlJc w:val="left"/>
      <w:pPr>
        <w:tabs>
          <w:tab w:val="left" w:pos="0"/>
        </w:tabs>
        <w:ind w:left="2880" w:hanging="360"/>
      </w:pPr>
      <w:rPr>
        <w:rFonts w:ascii="Symbol" w:hAnsi="Symbol" w:hint="default"/>
      </w:rPr>
    </w:lvl>
    <w:lvl w:ilvl="4" w:tplc="50D0BAFA">
      <w:start w:val="1"/>
      <w:numFmt w:val="bullet"/>
      <w:lvlText w:val="o"/>
      <w:lvlJc w:val="left"/>
      <w:pPr>
        <w:tabs>
          <w:tab w:val="left" w:pos="0"/>
        </w:tabs>
        <w:ind w:left="3600" w:hanging="360"/>
      </w:pPr>
      <w:rPr>
        <w:rFonts w:ascii="Courier New" w:hAnsi="Courier New" w:cs="Courier New" w:hint="default"/>
      </w:rPr>
    </w:lvl>
    <w:lvl w:ilvl="5" w:tplc="AB72D854">
      <w:start w:val="1"/>
      <w:numFmt w:val="bullet"/>
      <w:lvlText w:val=""/>
      <w:lvlJc w:val="left"/>
      <w:pPr>
        <w:tabs>
          <w:tab w:val="left" w:pos="0"/>
        </w:tabs>
        <w:ind w:left="4320" w:hanging="360"/>
      </w:pPr>
      <w:rPr>
        <w:rFonts w:ascii="Wingdings" w:hAnsi="Wingdings" w:hint="default"/>
      </w:rPr>
    </w:lvl>
    <w:lvl w:ilvl="6" w:tplc="8EC4800C">
      <w:start w:val="1"/>
      <w:numFmt w:val="bullet"/>
      <w:lvlText w:val=""/>
      <w:lvlJc w:val="left"/>
      <w:pPr>
        <w:tabs>
          <w:tab w:val="left" w:pos="0"/>
        </w:tabs>
        <w:ind w:left="5040" w:hanging="360"/>
      </w:pPr>
      <w:rPr>
        <w:rFonts w:ascii="Symbol" w:hAnsi="Symbol" w:hint="default"/>
      </w:rPr>
    </w:lvl>
    <w:lvl w:ilvl="7" w:tplc="B51697B0">
      <w:start w:val="1"/>
      <w:numFmt w:val="bullet"/>
      <w:lvlText w:val="o"/>
      <w:lvlJc w:val="left"/>
      <w:pPr>
        <w:tabs>
          <w:tab w:val="left" w:pos="0"/>
        </w:tabs>
        <w:ind w:left="5760" w:hanging="360"/>
      </w:pPr>
      <w:rPr>
        <w:rFonts w:ascii="Courier New" w:hAnsi="Courier New" w:cs="Courier New" w:hint="default"/>
      </w:rPr>
    </w:lvl>
    <w:lvl w:ilvl="8" w:tplc="DB4C93BE">
      <w:start w:val="1"/>
      <w:numFmt w:val="bullet"/>
      <w:lvlText w:val=""/>
      <w:lvlJc w:val="left"/>
      <w:pPr>
        <w:tabs>
          <w:tab w:val="left" w:pos="0"/>
        </w:tabs>
        <w:ind w:left="6480" w:hanging="360"/>
      </w:pPr>
      <w:rPr>
        <w:rFonts w:ascii="Wingdings" w:hAnsi="Wingdings" w:hint="default"/>
      </w:rPr>
    </w:lvl>
  </w:abstractNum>
  <w:abstractNum w:abstractNumId="12">
    <w:nsid w:val="0000000D"/>
    <w:multiLevelType w:val="hybridMultilevel"/>
    <w:tmpl w:val="E070C5C0"/>
    <w:lvl w:ilvl="0" w:tplc="FA2E3A68">
      <w:start w:val="1"/>
      <w:numFmt w:val="bullet"/>
      <w:lvlText w:val=""/>
      <w:lvlJc w:val="left"/>
      <w:pPr>
        <w:ind w:left="360" w:hanging="360"/>
      </w:pPr>
      <w:rPr>
        <w:rFonts w:ascii="Wingdings" w:hAnsi="Wingdings" w:hint="default"/>
      </w:rPr>
    </w:lvl>
    <w:lvl w:ilvl="1" w:tplc="0738700C">
      <w:start w:val="1"/>
      <w:numFmt w:val="bullet"/>
      <w:lvlText w:val="o"/>
      <w:lvlJc w:val="left"/>
      <w:pPr>
        <w:ind w:left="1440" w:hanging="360"/>
      </w:pPr>
      <w:rPr>
        <w:rFonts w:ascii="Courier New" w:hAnsi="Courier New" w:cs="Courier New" w:hint="default"/>
      </w:rPr>
    </w:lvl>
    <w:lvl w:ilvl="2" w:tplc="E7A67566">
      <w:start w:val="1"/>
      <w:numFmt w:val="bullet"/>
      <w:lvlText w:val=""/>
      <w:lvlJc w:val="left"/>
      <w:pPr>
        <w:ind w:left="2160" w:hanging="360"/>
      </w:pPr>
      <w:rPr>
        <w:rFonts w:ascii="Wingdings" w:hAnsi="Wingdings" w:hint="default"/>
      </w:rPr>
    </w:lvl>
    <w:lvl w:ilvl="3" w:tplc="5A7A8514">
      <w:start w:val="1"/>
      <w:numFmt w:val="bullet"/>
      <w:lvlText w:val=""/>
      <w:lvlJc w:val="left"/>
      <w:pPr>
        <w:ind w:left="2880" w:hanging="360"/>
      </w:pPr>
      <w:rPr>
        <w:rFonts w:ascii="Symbol" w:hAnsi="Symbol" w:hint="default"/>
      </w:rPr>
    </w:lvl>
    <w:lvl w:ilvl="4" w:tplc="D14846D0">
      <w:start w:val="1"/>
      <w:numFmt w:val="bullet"/>
      <w:lvlText w:val="o"/>
      <w:lvlJc w:val="left"/>
      <w:pPr>
        <w:ind w:left="3600" w:hanging="360"/>
      </w:pPr>
      <w:rPr>
        <w:rFonts w:ascii="Courier New" w:hAnsi="Courier New" w:cs="Courier New" w:hint="default"/>
      </w:rPr>
    </w:lvl>
    <w:lvl w:ilvl="5" w:tplc="E514AD14">
      <w:start w:val="1"/>
      <w:numFmt w:val="bullet"/>
      <w:lvlText w:val=""/>
      <w:lvlJc w:val="left"/>
      <w:pPr>
        <w:ind w:left="4320" w:hanging="360"/>
      </w:pPr>
      <w:rPr>
        <w:rFonts w:ascii="Wingdings" w:hAnsi="Wingdings" w:hint="default"/>
      </w:rPr>
    </w:lvl>
    <w:lvl w:ilvl="6" w:tplc="6060986E">
      <w:start w:val="1"/>
      <w:numFmt w:val="bullet"/>
      <w:lvlText w:val=""/>
      <w:lvlJc w:val="left"/>
      <w:pPr>
        <w:ind w:left="5040" w:hanging="360"/>
      </w:pPr>
      <w:rPr>
        <w:rFonts w:ascii="Symbol" w:hAnsi="Symbol" w:hint="default"/>
      </w:rPr>
    </w:lvl>
    <w:lvl w:ilvl="7" w:tplc="1A94126A">
      <w:start w:val="1"/>
      <w:numFmt w:val="bullet"/>
      <w:lvlText w:val="o"/>
      <w:lvlJc w:val="left"/>
      <w:pPr>
        <w:ind w:left="5760" w:hanging="360"/>
      </w:pPr>
      <w:rPr>
        <w:rFonts w:ascii="Courier New" w:hAnsi="Courier New" w:cs="Courier New" w:hint="default"/>
      </w:rPr>
    </w:lvl>
    <w:lvl w:ilvl="8" w:tplc="F4AE47AC">
      <w:start w:val="1"/>
      <w:numFmt w:val="bullet"/>
      <w:lvlText w:val=""/>
      <w:lvlJc w:val="left"/>
      <w:pPr>
        <w:ind w:left="6480" w:hanging="360"/>
      </w:pPr>
      <w:rPr>
        <w:rFonts w:ascii="Wingdings" w:hAnsi="Wingdings" w:hint="default"/>
      </w:rPr>
    </w:lvl>
  </w:abstractNum>
  <w:abstractNum w:abstractNumId="13">
    <w:nsid w:val="0000000E"/>
    <w:multiLevelType w:val="hybridMultilevel"/>
    <w:tmpl w:val="7798A3FA"/>
    <w:lvl w:ilvl="0" w:tplc="4252C86E">
      <w:start w:val="1"/>
      <w:numFmt w:val="lowerRoman"/>
      <w:lvlText w:val="%1."/>
      <w:lvlJc w:val="right"/>
      <w:pPr>
        <w:ind w:left="720" w:hanging="360"/>
      </w:pPr>
    </w:lvl>
    <w:lvl w:ilvl="1" w:tplc="A8484F04">
      <w:start w:val="1"/>
      <w:numFmt w:val="lowerLetter"/>
      <w:lvlText w:val="%2."/>
      <w:lvlJc w:val="left"/>
      <w:pPr>
        <w:ind w:left="1440" w:hanging="360"/>
      </w:pPr>
    </w:lvl>
    <w:lvl w:ilvl="2" w:tplc="A774786A">
      <w:start w:val="1"/>
      <w:numFmt w:val="lowerRoman"/>
      <w:lvlText w:val="%3."/>
      <w:lvlJc w:val="right"/>
      <w:pPr>
        <w:ind w:left="2160" w:hanging="180"/>
      </w:pPr>
    </w:lvl>
    <w:lvl w:ilvl="3" w:tplc="1D3873A6">
      <w:start w:val="1"/>
      <w:numFmt w:val="decimal"/>
      <w:lvlText w:val="%4."/>
      <w:lvlJc w:val="left"/>
      <w:pPr>
        <w:ind w:left="2880" w:hanging="360"/>
      </w:pPr>
    </w:lvl>
    <w:lvl w:ilvl="4" w:tplc="0F069CFE">
      <w:start w:val="1"/>
      <w:numFmt w:val="lowerLetter"/>
      <w:lvlText w:val="%5."/>
      <w:lvlJc w:val="left"/>
      <w:pPr>
        <w:ind w:left="3600" w:hanging="360"/>
      </w:pPr>
    </w:lvl>
    <w:lvl w:ilvl="5" w:tplc="3620C38C">
      <w:start w:val="1"/>
      <w:numFmt w:val="lowerRoman"/>
      <w:lvlText w:val="%6."/>
      <w:lvlJc w:val="right"/>
      <w:pPr>
        <w:ind w:left="4320" w:hanging="180"/>
      </w:pPr>
    </w:lvl>
    <w:lvl w:ilvl="6" w:tplc="5C64003E">
      <w:start w:val="1"/>
      <w:numFmt w:val="decimal"/>
      <w:lvlText w:val="%7."/>
      <w:lvlJc w:val="left"/>
      <w:pPr>
        <w:ind w:left="5040" w:hanging="360"/>
      </w:pPr>
    </w:lvl>
    <w:lvl w:ilvl="7" w:tplc="A39C3672">
      <w:start w:val="1"/>
      <w:numFmt w:val="lowerLetter"/>
      <w:lvlText w:val="%8."/>
      <w:lvlJc w:val="left"/>
      <w:pPr>
        <w:ind w:left="5760" w:hanging="360"/>
      </w:pPr>
    </w:lvl>
    <w:lvl w:ilvl="8" w:tplc="2CBA6010">
      <w:start w:val="1"/>
      <w:numFmt w:val="lowerRoman"/>
      <w:lvlText w:val="%9."/>
      <w:lvlJc w:val="right"/>
      <w:pPr>
        <w:ind w:left="6480" w:hanging="180"/>
      </w:pPr>
    </w:lvl>
  </w:abstractNum>
  <w:abstractNum w:abstractNumId="14">
    <w:nsid w:val="0000000F"/>
    <w:multiLevelType w:val="hybridMultilevel"/>
    <w:tmpl w:val="51E8BA72"/>
    <w:lvl w:ilvl="0" w:tplc="163C4946">
      <w:start w:val="1"/>
      <w:numFmt w:val="lowerRoman"/>
      <w:lvlText w:val="%1."/>
      <w:lvlJc w:val="right"/>
      <w:pPr>
        <w:ind w:left="1440" w:hanging="360"/>
      </w:pPr>
    </w:lvl>
    <w:lvl w:ilvl="1" w:tplc="70FE295E">
      <w:start w:val="1"/>
      <w:numFmt w:val="lowerLetter"/>
      <w:lvlText w:val="%2."/>
      <w:lvlJc w:val="left"/>
      <w:pPr>
        <w:ind w:left="2160" w:hanging="360"/>
      </w:pPr>
    </w:lvl>
    <w:lvl w:ilvl="2" w:tplc="705AA5AE">
      <w:start w:val="1"/>
      <w:numFmt w:val="lowerRoman"/>
      <w:lvlText w:val="%3."/>
      <w:lvlJc w:val="right"/>
      <w:pPr>
        <w:ind w:left="2880" w:hanging="180"/>
      </w:pPr>
    </w:lvl>
    <w:lvl w:ilvl="3" w:tplc="9028F2C6">
      <w:start w:val="1"/>
      <w:numFmt w:val="decimal"/>
      <w:lvlText w:val="%4."/>
      <w:lvlJc w:val="left"/>
      <w:pPr>
        <w:ind w:left="3600" w:hanging="360"/>
      </w:pPr>
    </w:lvl>
    <w:lvl w:ilvl="4" w:tplc="40EAB916">
      <w:start w:val="1"/>
      <w:numFmt w:val="lowerLetter"/>
      <w:lvlText w:val="%5."/>
      <w:lvlJc w:val="left"/>
      <w:pPr>
        <w:ind w:left="4320" w:hanging="360"/>
      </w:pPr>
    </w:lvl>
    <w:lvl w:ilvl="5" w:tplc="16CE4DD4">
      <w:start w:val="1"/>
      <w:numFmt w:val="lowerRoman"/>
      <w:lvlText w:val="%6."/>
      <w:lvlJc w:val="right"/>
      <w:pPr>
        <w:ind w:left="5040" w:hanging="180"/>
      </w:pPr>
    </w:lvl>
    <w:lvl w:ilvl="6" w:tplc="5394E40E">
      <w:start w:val="1"/>
      <w:numFmt w:val="decimal"/>
      <w:lvlText w:val="%7."/>
      <w:lvlJc w:val="left"/>
      <w:pPr>
        <w:ind w:left="5760" w:hanging="360"/>
      </w:pPr>
    </w:lvl>
    <w:lvl w:ilvl="7" w:tplc="99B07692">
      <w:start w:val="1"/>
      <w:numFmt w:val="lowerLetter"/>
      <w:lvlText w:val="%8."/>
      <w:lvlJc w:val="left"/>
      <w:pPr>
        <w:ind w:left="6480" w:hanging="360"/>
      </w:pPr>
    </w:lvl>
    <w:lvl w:ilvl="8" w:tplc="266A3996">
      <w:start w:val="1"/>
      <w:numFmt w:val="lowerRoman"/>
      <w:lvlText w:val="%9."/>
      <w:lvlJc w:val="right"/>
      <w:pPr>
        <w:ind w:left="7200" w:hanging="180"/>
      </w:pPr>
    </w:lvl>
  </w:abstractNum>
  <w:abstractNum w:abstractNumId="15">
    <w:nsid w:val="00000010"/>
    <w:multiLevelType w:val="hybridMultilevel"/>
    <w:tmpl w:val="7C428AF2"/>
    <w:lvl w:ilvl="0" w:tplc="E7846C88">
      <w:start w:val="1"/>
      <w:numFmt w:val="bullet"/>
      <w:lvlText w:val=""/>
      <w:lvlJc w:val="left"/>
      <w:pPr>
        <w:ind w:left="900" w:hanging="360"/>
      </w:pPr>
      <w:rPr>
        <w:rFonts w:ascii="Wingdings" w:hAnsi="Wingdings" w:hint="default"/>
      </w:rPr>
    </w:lvl>
    <w:lvl w:ilvl="1" w:tplc="17846714">
      <w:start w:val="1"/>
      <w:numFmt w:val="bullet"/>
      <w:lvlText w:val="o"/>
      <w:lvlJc w:val="left"/>
      <w:pPr>
        <w:ind w:left="1620" w:hanging="360"/>
      </w:pPr>
      <w:rPr>
        <w:rFonts w:ascii="Courier New" w:hAnsi="Courier New" w:cs="Courier New" w:hint="default"/>
      </w:rPr>
    </w:lvl>
    <w:lvl w:ilvl="2" w:tplc="C7580D16">
      <w:start w:val="1"/>
      <w:numFmt w:val="bullet"/>
      <w:lvlText w:val=""/>
      <w:lvlJc w:val="left"/>
      <w:pPr>
        <w:ind w:left="2340" w:hanging="360"/>
      </w:pPr>
      <w:rPr>
        <w:rFonts w:ascii="Wingdings" w:hAnsi="Wingdings" w:hint="default"/>
      </w:rPr>
    </w:lvl>
    <w:lvl w:ilvl="3" w:tplc="5248FF72">
      <w:start w:val="1"/>
      <w:numFmt w:val="bullet"/>
      <w:lvlText w:val=""/>
      <w:lvlJc w:val="left"/>
      <w:pPr>
        <w:ind w:left="3060" w:hanging="360"/>
      </w:pPr>
      <w:rPr>
        <w:rFonts w:ascii="Symbol" w:hAnsi="Symbol" w:hint="default"/>
      </w:rPr>
    </w:lvl>
    <w:lvl w:ilvl="4" w:tplc="47AC2046">
      <w:start w:val="1"/>
      <w:numFmt w:val="bullet"/>
      <w:lvlText w:val="o"/>
      <w:lvlJc w:val="left"/>
      <w:pPr>
        <w:ind w:left="3780" w:hanging="360"/>
      </w:pPr>
      <w:rPr>
        <w:rFonts w:ascii="Courier New" w:hAnsi="Courier New" w:cs="Courier New" w:hint="default"/>
      </w:rPr>
    </w:lvl>
    <w:lvl w:ilvl="5" w:tplc="91A04DC6">
      <w:start w:val="1"/>
      <w:numFmt w:val="bullet"/>
      <w:lvlText w:val=""/>
      <w:lvlJc w:val="left"/>
      <w:pPr>
        <w:ind w:left="4500" w:hanging="360"/>
      </w:pPr>
      <w:rPr>
        <w:rFonts w:ascii="Wingdings" w:hAnsi="Wingdings" w:hint="default"/>
      </w:rPr>
    </w:lvl>
    <w:lvl w:ilvl="6" w:tplc="3A90F186">
      <w:start w:val="1"/>
      <w:numFmt w:val="bullet"/>
      <w:lvlText w:val=""/>
      <w:lvlJc w:val="left"/>
      <w:pPr>
        <w:ind w:left="5220" w:hanging="360"/>
      </w:pPr>
      <w:rPr>
        <w:rFonts w:ascii="Symbol" w:hAnsi="Symbol" w:hint="default"/>
      </w:rPr>
    </w:lvl>
    <w:lvl w:ilvl="7" w:tplc="6144FA8A">
      <w:start w:val="1"/>
      <w:numFmt w:val="bullet"/>
      <w:lvlText w:val="o"/>
      <w:lvlJc w:val="left"/>
      <w:pPr>
        <w:ind w:left="5940" w:hanging="360"/>
      </w:pPr>
      <w:rPr>
        <w:rFonts w:ascii="Courier New" w:hAnsi="Courier New" w:cs="Courier New" w:hint="default"/>
      </w:rPr>
    </w:lvl>
    <w:lvl w:ilvl="8" w:tplc="2716FF7E">
      <w:start w:val="1"/>
      <w:numFmt w:val="bullet"/>
      <w:lvlText w:val=""/>
      <w:lvlJc w:val="left"/>
      <w:pPr>
        <w:ind w:left="6660" w:hanging="360"/>
      </w:pPr>
      <w:rPr>
        <w:rFonts w:ascii="Wingdings" w:hAnsi="Wingdings" w:hint="default"/>
      </w:rPr>
    </w:lvl>
  </w:abstractNum>
  <w:abstractNum w:abstractNumId="16">
    <w:nsid w:val="00000011"/>
    <w:multiLevelType w:val="singleLevel"/>
    <w:tmpl w:val="AD74B92E"/>
    <w:lvl w:ilvl="0">
      <w:start w:val="1"/>
      <w:numFmt w:val="bullet"/>
      <w:lvlText w:val=""/>
      <w:lvlJc w:val="left"/>
      <w:pPr>
        <w:tabs>
          <w:tab w:val="left" w:pos="0"/>
        </w:tabs>
      </w:pPr>
      <w:rPr>
        <w:rFonts w:ascii="Wingdings" w:hAnsi="Wingdings"/>
      </w:rPr>
    </w:lvl>
  </w:abstractNum>
  <w:abstractNum w:abstractNumId="17">
    <w:nsid w:val="00000012"/>
    <w:multiLevelType w:val="hybridMultilevel"/>
    <w:tmpl w:val="69B838F2"/>
    <w:lvl w:ilvl="0" w:tplc="2A52E420">
      <w:start w:val="1"/>
      <w:numFmt w:val="lowerRoman"/>
      <w:lvlText w:val="%1."/>
      <w:lvlJc w:val="right"/>
      <w:pPr>
        <w:ind w:left="720" w:hanging="360"/>
      </w:pPr>
    </w:lvl>
    <w:lvl w:ilvl="1" w:tplc="427AC398">
      <w:start w:val="1"/>
      <w:numFmt w:val="lowerLetter"/>
      <w:lvlText w:val="%2."/>
      <w:lvlJc w:val="left"/>
      <w:pPr>
        <w:ind w:left="1440" w:hanging="360"/>
      </w:pPr>
    </w:lvl>
    <w:lvl w:ilvl="2" w:tplc="39607922">
      <w:start w:val="1"/>
      <w:numFmt w:val="lowerRoman"/>
      <w:lvlText w:val="%3."/>
      <w:lvlJc w:val="right"/>
      <w:pPr>
        <w:ind w:left="2160" w:hanging="180"/>
      </w:pPr>
    </w:lvl>
    <w:lvl w:ilvl="3" w:tplc="A4B09F34">
      <w:start w:val="1"/>
      <w:numFmt w:val="decimal"/>
      <w:lvlText w:val="%4."/>
      <w:lvlJc w:val="left"/>
      <w:pPr>
        <w:ind w:left="2880" w:hanging="360"/>
      </w:pPr>
    </w:lvl>
    <w:lvl w:ilvl="4" w:tplc="2CAAE5E2">
      <w:start w:val="1"/>
      <w:numFmt w:val="lowerLetter"/>
      <w:lvlText w:val="%5."/>
      <w:lvlJc w:val="left"/>
      <w:pPr>
        <w:ind w:left="3600" w:hanging="360"/>
      </w:pPr>
    </w:lvl>
    <w:lvl w:ilvl="5" w:tplc="A8B83CE0">
      <w:start w:val="1"/>
      <w:numFmt w:val="lowerRoman"/>
      <w:lvlText w:val="%6."/>
      <w:lvlJc w:val="right"/>
      <w:pPr>
        <w:ind w:left="4320" w:hanging="180"/>
      </w:pPr>
    </w:lvl>
    <w:lvl w:ilvl="6" w:tplc="E67CD570">
      <w:start w:val="1"/>
      <w:numFmt w:val="decimal"/>
      <w:lvlText w:val="%7."/>
      <w:lvlJc w:val="left"/>
      <w:pPr>
        <w:ind w:left="5040" w:hanging="360"/>
      </w:pPr>
    </w:lvl>
    <w:lvl w:ilvl="7" w:tplc="BF0A5AC8">
      <w:start w:val="1"/>
      <w:numFmt w:val="lowerLetter"/>
      <w:lvlText w:val="%8."/>
      <w:lvlJc w:val="left"/>
      <w:pPr>
        <w:ind w:left="5760" w:hanging="360"/>
      </w:pPr>
    </w:lvl>
    <w:lvl w:ilvl="8" w:tplc="0A5A7A36">
      <w:start w:val="1"/>
      <w:numFmt w:val="lowerRoman"/>
      <w:lvlText w:val="%9."/>
      <w:lvlJc w:val="right"/>
      <w:pPr>
        <w:ind w:left="6480" w:hanging="180"/>
      </w:pPr>
    </w:lvl>
  </w:abstractNum>
  <w:abstractNum w:abstractNumId="18">
    <w:nsid w:val="0000001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singleLevel"/>
    <w:tmpl w:val="78C1FF1D"/>
    <w:lvl w:ilvl="0">
      <w:start w:val="1"/>
      <w:numFmt w:val="bullet"/>
      <w:lvlText w:val=""/>
      <w:lvlJc w:val="left"/>
      <w:pPr>
        <w:tabs>
          <w:tab w:val="left" w:pos="0"/>
        </w:tabs>
      </w:pPr>
      <w:rPr>
        <w:rFonts w:ascii="Wingdings" w:hAnsi="Wingdings" w:hint="default"/>
      </w:rPr>
    </w:lvl>
  </w:abstractNum>
  <w:abstractNum w:abstractNumId="24">
    <w:nsid w:val="153C4310"/>
    <w:multiLevelType w:val="hybridMultilevel"/>
    <w:tmpl w:val="0D7EE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15823FDE"/>
    <w:multiLevelType w:val="hybridMultilevel"/>
    <w:tmpl w:val="320EA508"/>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6">
    <w:nsid w:val="27DD15F9"/>
    <w:multiLevelType w:val="hybridMultilevel"/>
    <w:tmpl w:val="ACDC066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7">
    <w:nsid w:val="40FD6AB7"/>
    <w:multiLevelType w:val="hybridMultilevel"/>
    <w:tmpl w:val="3350F706"/>
    <w:lvl w:ilvl="0" w:tplc="38F0D4E0">
      <w:start w:val="1"/>
      <w:numFmt w:val="bullet"/>
      <w:lvlText w:val=""/>
      <w:lvlJc w:val="left"/>
      <w:pPr>
        <w:ind w:left="1095" w:hanging="360"/>
      </w:pPr>
      <w:rPr>
        <w:rFonts w:ascii="Wingdings" w:hAnsi="Wingdings" w:hint="default"/>
      </w:rPr>
    </w:lvl>
    <w:lvl w:ilvl="1" w:tplc="2244F634">
      <w:start w:val="1"/>
      <w:numFmt w:val="bullet"/>
      <w:lvlText w:val="o"/>
      <w:lvlJc w:val="left"/>
      <w:pPr>
        <w:ind w:left="1815" w:hanging="360"/>
      </w:pPr>
      <w:rPr>
        <w:rFonts w:ascii="Courier New" w:hAnsi="Courier New" w:cs="Courier New" w:hint="default"/>
      </w:rPr>
    </w:lvl>
    <w:lvl w:ilvl="2" w:tplc="E1C251C4">
      <w:start w:val="1"/>
      <w:numFmt w:val="bullet"/>
      <w:lvlText w:val=""/>
      <w:lvlJc w:val="left"/>
      <w:pPr>
        <w:ind w:left="2535" w:hanging="360"/>
      </w:pPr>
      <w:rPr>
        <w:rFonts w:ascii="Wingdings" w:hAnsi="Wingdings" w:hint="default"/>
      </w:rPr>
    </w:lvl>
    <w:lvl w:ilvl="3" w:tplc="672EA760">
      <w:start w:val="1"/>
      <w:numFmt w:val="bullet"/>
      <w:lvlText w:val=""/>
      <w:lvlJc w:val="left"/>
      <w:pPr>
        <w:ind w:left="3255" w:hanging="360"/>
      </w:pPr>
      <w:rPr>
        <w:rFonts w:ascii="Symbol" w:hAnsi="Symbol" w:hint="default"/>
      </w:rPr>
    </w:lvl>
    <w:lvl w:ilvl="4" w:tplc="A82E9E26">
      <w:start w:val="1"/>
      <w:numFmt w:val="bullet"/>
      <w:lvlText w:val="o"/>
      <w:lvlJc w:val="left"/>
      <w:pPr>
        <w:ind w:left="3975" w:hanging="360"/>
      </w:pPr>
      <w:rPr>
        <w:rFonts w:ascii="Courier New" w:hAnsi="Courier New" w:cs="Courier New" w:hint="default"/>
      </w:rPr>
    </w:lvl>
    <w:lvl w:ilvl="5" w:tplc="BEDA6690">
      <w:start w:val="1"/>
      <w:numFmt w:val="bullet"/>
      <w:lvlText w:val=""/>
      <w:lvlJc w:val="left"/>
      <w:pPr>
        <w:ind w:left="4695" w:hanging="360"/>
      </w:pPr>
      <w:rPr>
        <w:rFonts w:ascii="Wingdings" w:hAnsi="Wingdings" w:hint="default"/>
      </w:rPr>
    </w:lvl>
    <w:lvl w:ilvl="6" w:tplc="27DCA4BC">
      <w:start w:val="1"/>
      <w:numFmt w:val="bullet"/>
      <w:lvlText w:val=""/>
      <w:lvlJc w:val="left"/>
      <w:pPr>
        <w:ind w:left="5415" w:hanging="360"/>
      </w:pPr>
      <w:rPr>
        <w:rFonts w:ascii="Symbol" w:hAnsi="Symbol" w:hint="default"/>
      </w:rPr>
    </w:lvl>
    <w:lvl w:ilvl="7" w:tplc="442231E8">
      <w:start w:val="1"/>
      <w:numFmt w:val="bullet"/>
      <w:lvlText w:val="o"/>
      <w:lvlJc w:val="left"/>
      <w:pPr>
        <w:ind w:left="6135" w:hanging="360"/>
      </w:pPr>
      <w:rPr>
        <w:rFonts w:ascii="Courier New" w:hAnsi="Courier New" w:cs="Courier New" w:hint="default"/>
      </w:rPr>
    </w:lvl>
    <w:lvl w:ilvl="8" w:tplc="E572E54C">
      <w:start w:val="1"/>
      <w:numFmt w:val="bullet"/>
      <w:lvlText w:val=""/>
      <w:lvlJc w:val="left"/>
      <w:pPr>
        <w:ind w:left="6855" w:hanging="360"/>
      </w:pPr>
      <w:rPr>
        <w:rFonts w:ascii="Wingdings" w:hAnsi="Wingdings" w:hint="default"/>
      </w:rPr>
    </w:lvl>
  </w:abstractNum>
  <w:abstractNum w:abstractNumId="28">
    <w:nsid w:val="646B3774"/>
    <w:multiLevelType w:val="hybridMultilevel"/>
    <w:tmpl w:val="689E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3"/>
  </w:num>
  <w:num w:numId="4">
    <w:abstractNumId w:val="6"/>
  </w:num>
  <w:num w:numId="5">
    <w:abstractNumId w:val="0"/>
  </w:num>
  <w:num w:numId="6">
    <w:abstractNumId w:val="7"/>
  </w:num>
  <w:num w:numId="7">
    <w:abstractNumId w:val="15"/>
  </w:num>
  <w:num w:numId="8">
    <w:abstractNumId w:val="11"/>
  </w:num>
  <w:num w:numId="9">
    <w:abstractNumId w:val="10"/>
  </w:num>
  <w:num w:numId="10">
    <w:abstractNumId w:val="9"/>
  </w:num>
  <w:num w:numId="11">
    <w:abstractNumId w:val="8"/>
  </w:num>
  <w:num w:numId="12">
    <w:abstractNumId w:val="3"/>
  </w:num>
  <w:num w:numId="13">
    <w:abstractNumId w:val="1"/>
  </w:num>
  <w:num w:numId="14">
    <w:abstractNumId w:val="12"/>
  </w:num>
  <w:num w:numId="15">
    <w:abstractNumId w:val="27"/>
  </w:num>
  <w:num w:numId="16">
    <w:abstractNumId w:val="17"/>
  </w:num>
  <w:num w:numId="17">
    <w:abstractNumId w:val="4"/>
  </w:num>
  <w:num w:numId="18">
    <w:abstractNumId w:val="5"/>
  </w:num>
  <w:num w:numId="19">
    <w:abstractNumId w:val="14"/>
  </w:num>
  <w:num w:numId="20">
    <w:abstractNumId w:val="2"/>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8"/>
  </w:num>
  <w:num w:numId="28">
    <w:abstractNumId w:val="26"/>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493B"/>
    <w:rsid w:val="000C5F9A"/>
    <w:rsid w:val="001D6012"/>
    <w:rsid w:val="003B5003"/>
    <w:rsid w:val="003C3522"/>
    <w:rsid w:val="003C61C8"/>
    <w:rsid w:val="004E37EF"/>
    <w:rsid w:val="0058379C"/>
    <w:rsid w:val="00677FAE"/>
    <w:rsid w:val="008D493B"/>
    <w:rsid w:val="00A42FFB"/>
    <w:rsid w:val="00B321C3"/>
    <w:rsid w:val="00D46A48"/>
    <w:rsid w:val="00E82C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93B"/>
  </w:style>
  <w:style w:type="paragraph" w:styleId="Heading1">
    <w:name w:val="heading 1"/>
    <w:basedOn w:val="Normal"/>
    <w:link w:val="Heading1Char"/>
    <w:qFormat/>
    <w:rsid w:val="008D493B"/>
    <w:pPr>
      <w:keepNext/>
      <w:spacing w:before="240" w:after="60" w:line="240" w:lineRule="auto"/>
      <w:outlineLvl w:val="0"/>
    </w:pPr>
    <w:rPr>
      <w:rFonts w:ascii="Arial" w:hAnsi="Arial" w:cs="Arial"/>
      <w:b/>
      <w:kern w:val="32"/>
      <w:sz w:val="32"/>
      <w:szCs w:val="32"/>
      <w:lang w:eastAsia="en-GB"/>
    </w:rPr>
  </w:style>
  <w:style w:type="paragraph" w:styleId="Heading7">
    <w:name w:val="heading 7"/>
    <w:basedOn w:val="Normal"/>
    <w:link w:val="Heading7Char"/>
    <w:uiPriority w:val="9"/>
    <w:qFormat/>
    <w:rsid w:val="008D493B"/>
    <w:pPr>
      <w:keepNext/>
      <w:keepLines/>
      <w:spacing w:before="200" w:after="0"/>
      <w:outlineLvl w:val="6"/>
    </w:pPr>
    <w:rPr>
      <w:rFonts w:ascii="Cambria"/>
      <w:i/>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93B"/>
    <w:rPr>
      <w:rFonts w:ascii="Arial" w:eastAsia="Times New Roman" w:hAnsi="Arial" w:cs="Arial"/>
      <w:b/>
      <w:kern w:val="32"/>
      <w:sz w:val="32"/>
      <w:szCs w:val="32"/>
      <w:lang w:eastAsia="en-GB"/>
    </w:rPr>
  </w:style>
  <w:style w:type="character" w:styleId="Hyperlink">
    <w:name w:val="Hyperlink"/>
    <w:basedOn w:val="DefaultParagraphFont"/>
    <w:rsid w:val="008D493B"/>
    <w:rPr>
      <w:color w:val="0000FF"/>
      <w:u w:val="single"/>
    </w:rPr>
  </w:style>
  <w:style w:type="paragraph" w:styleId="ListParagraph">
    <w:name w:val="List Paragraph"/>
    <w:basedOn w:val="Normal"/>
    <w:uiPriority w:val="34"/>
    <w:qFormat/>
    <w:rsid w:val="008D493B"/>
    <w:pPr>
      <w:ind w:left="720"/>
      <w:contextualSpacing/>
    </w:pPr>
    <w:rPr>
      <w:rFonts w:eastAsia="Calibri"/>
    </w:rPr>
  </w:style>
  <w:style w:type="character" w:customStyle="1" w:styleId="Heading7Char">
    <w:name w:val="Heading 7 Char"/>
    <w:basedOn w:val="DefaultParagraphFont"/>
    <w:link w:val="Heading7"/>
    <w:uiPriority w:val="9"/>
    <w:rsid w:val="008D493B"/>
    <w:rPr>
      <w:rFonts w:ascii="Cambria"/>
      <w:i/>
      <w:color w:val="404040"/>
    </w:rPr>
  </w:style>
  <w:style w:type="paragraph" w:styleId="NoSpacing">
    <w:name w:val="No Spacing"/>
    <w:uiPriority w:val="1"/>
    <w:qFormat/>
    <w:rsid w:val="008D493B"/>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dheeraj.chaudhary238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4942-A129-428D-A7AF-532D7A38C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Dhanshri Chaudhari</dc:creator>
  <cp:lastModifiedBy>DELL</cp:lastModifiedBy>
  <cp:revision>43</cp:revision>
  <dcterms:created xsi:type="dcterms:W3CDTF">2019-08-22T13:42:00Z</dcterms:created>
  <dcterms:modified xsi:type="dcterms:W3CDTF">2020-05-29T13:05:00Z</dcterms:modified>
</cp:coreProperties>
</file>